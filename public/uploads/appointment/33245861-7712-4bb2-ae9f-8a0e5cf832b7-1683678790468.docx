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6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500" w:type="dxa"/>
          <w:right w:w="0" w:type="dxa"/>
        </w:tblCellMar>
      </w:tblPr>
      <w:tblGrid>
        <w:gridCol w:w="2340"/>
        <w:gridCol w:w="8700"/>
      </w:tblGrid>
      <w:tr>
        <w:tblPrEx>
          <w:tblCellMar>
            <w:top w:w="0" w:type="dxa"/>
            <w:left w:w="0" w:type="dxa"/>
            <w:bottom w:w="500" w:type="dxa"/>
            <w:right w:w="0" w:type="dxa"/>
          </w:tblCellMar>
        </w:tblPrEx>
        <w:trPr>
          <w:tblCellSpacing w:w="0" w:type="dxa"/>
        </w:trPr>
        <w:tc>
          <w:tcPr>
            <w:tcW w:w="2340" w:type="dxa"/>
            <w:tcMar>
              <w:top w:w="0" w:type="dxa"/>
              <w:left w:w="0" w:type="dxa"/>
              <w:bottom w:w="500" w:type="dxa"/>
              <w:right w:w="0" w:type="dxa"/>
            </w:tcMar>
          </w:tcPr>
          <w:p>
            <w:pPr>
              <w:pStyle w:val="21"/>
              <w:jc w:val="left"/>
              <w:rPr>
                <w:rStyle w:val="17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drawing>
                <wp:inline distT="0" distB="0" distL="0" distR="0">
                  <wp:extent cx="1485900" cy="16948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69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2"/>
              <w:textAlignment w:val="auto"/>
              <w:rPr>
                <w:rStyle w:val="17"/>
                <w:rFonts w:ascii="Arial" w:hAnsi="Arial" w:eastAsia="Arial" w:cs="Arial"/>
                <w:color w:val="020303"/>
                <w:sz w:val="20"/>
                <w:szCs w:val="20"/>
              </w:rPr>
            </w:pPr>
          </w:p>
        </w:tc>
        <w:tc>
          <w:tcPr>
            <w:tcW w:w="8700" w:type="dxa"/>
            <w:tcMar>
              <w:top w:w="0" w:type="dxa"/>
              <w:left w:w="0" w:type="dxa"/>
              <w:bottom w:w="500" w:type="dxa"/>
              <w:right w:w="0" w:type="dxa"/>
            </w:tcMar>
          </w:tcPr>
          <w:p>
            <w:pPr>
              <w:pStyle w:val="25"/>
              <w:pBdr>
                <w:top w:val="none" w:color="auto" w:sz="0" w:space="0"/>
                <w:bottom w:val="none" w:color="auto" w:sz="0" w:space="0"/>
              </w:pBdr>
              <w:spacing w:after="320"/>
              <w:rPr>
                <w:rStyle w:val="23"/>
                <w:rFonts w:hint="default" w:ascii="Arial" w:hAnsi="Arial" w:eastAsia="Arial" w:cs="Arial"/>
                <w:lang w:val="en-US"/>
              </w:rPr>
            </w:pPr>
            <w:r>
              <w:rPr>
                <w:rStyle w:val="26"/>
                <w:rFonts w:ascii="Arial" w:hAnsi="Arial" w:eastAsia="Arial" w:cs="Arial"/>
                <w:spacing w:val="4"/>
              </w:rPr>
              <w:t xml:space="preserve"> </w:t>
            </w:r>
            <w:r>
              <w:rPr>
                <w:rStyle w:val="26"/>
                <w:rFonts w:hint="default" w:ascii="Arial" w:hAnsi="Arial" w:eastAsia="Arial" w:cs="Arial"/>
                <w:spacing w:val="4"/>
                <w:lang w:val="en-US"/>
              </w:rPr>
              <w:t>James yu</w:t>
            </w:r>
          </w:p>
          <w:tbl>
            <w:tblPr>
              <w:tblStyle w:val="35"/>
              <w:tblW w:w="919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950"/>
              <w:gridCol w:w="240"/>
              <w:gridCol w:w="4000"/>
            </w:tblGrid>
            <w:tr>
              <w:trPr>
                <w:tblCellSpacing w:w="0" w:type="dxa"/>
              </w:trPr>
              <w:tc>
                <w:tcPr>
                  <w:tcW w:w="49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31"/>
                    <w:tblW w:w="8190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23"/>
                    <w:gridCol w:w="7867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  <w:tblCellSpacing w:w="0" w:type="dxa"/>
                    </w:trPr>
                    <w:tc>
                      <w:tcPr>
                        <w:tcW w:w="323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280" w:lineRule="exact"/>
                          <w:rPr>
                            <w:rStyle w:val="23"/>
                            <w:rFonts w:ascii="Arial" w:hAnsi="Arial" w:eastAsia="Arial" w:cs="Arial"/>
                            <w:color w:val="02030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867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</w:tcPr>
                      <w:p>
                        <w:pPr>
                          <w:spacing w:line="240" w:lineRule="exact"/>
                          <w:rPr>
                            <w:rStyle w:val="29"/>
                            <w:rFonts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>
                          <w:pict>
                            <v:shape id="_x0000_i1025" o:spt="75" type="#_x0000_t75" style="height:10.2pt;width:10.2pt;" filled="f" coordsize="21600,21600">
                              <v:path/>
                              <v:fill on="f" focussize="0,0"/>
                              <v:stroke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</w:pict>
                        </w:r>
                        <w:r>
                          <w:rPr>
                            <w:rStyle w:val="26"/>
                            <w:rFonts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</w:rPr>
                          <w:t xml:space="preserve">  20 Havelock Rd #01-06, Batu 5, Singapore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  <w:tblCellSpacing w:w="0" w:type="dxa"/>
                    </w:trPr>
                    <w:tc>
                      <w:tcPr>
                        <w:tcW w:w="323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280" w:lineRule="exact"/>
                          <w:rPr>
                            <w:rStyle w:val="30"/>
                            <w:rFonts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867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</w:tcPr>
                      <w:p>
                        <w:pPr>
                          <w:spacing w:line="240" w:lineRule="exact"/>
                          <w:rPr>
                            <w:rStyle w:val="29"/>
                            <w:rFonts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30"/>
                            <w:rFonts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</w:rPr>
                          <w:pict>
                            <v:shape id="_x0000_i1026" o:spt="75" type="#_x0000_t75" style="height:10.2pt;width:10.2pt;" filled="f" coordsize="21600,21600">
                              <v:path/>
                              <v:fill on="f" focussize="0,0"/>
                              <v:stroke/>
                              <v:imagedata r:id="rId8" o:title=""/>
                              <o:lock v:ext="edit" aspectratio="t"/>
                              <w10:wrap type="none"/>
                              <w10:anchorlock/>
                            </v:shape>
                          </w:pict>
                        </w:r>
                        <w:r>
                          <w:rPr>
                            <w:rStyle w:val="26"/>
                            <w:rFonts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</w:rPr>
                          <w:t xml:space="preserve">  +65 63278332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  <w:tblCellSpacing w:w="0" w:type="dxa"/>
                    </w:trPr>
                    <w:tc>
                      <w:tcPr>
                        <w:tcW w:w="323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280" w:lineRule="exact"/>
                          <w:rPr>
                            <w:rStyle w:val="30"/>
                            <w:rFonts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867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</w:tcPr>
                      <w:p>
                        <w:pPr>
                          <w:spacing w:line="240" w:lineRule="exact"/>
                          <w:rPr>
                            <w:rStyle w:val="29"/>
                            <w:rFonts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30"/>
                            <w:rFonts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</w:rPr>
                          <w:pict>
                            <v:shape id="_x0000_i1027" o:spt="75" type="#_x0000_t75" style="height:10.2pt;width:10.2pt;" filled="f" coordsize="21600,21600">
                              <v:path/>
                              <v:fill on="f" focussize="0,0"/>
                              <v:stroke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</w:pict>
                        </w:r>
                        <w:r>
                          <w:rPr>
                            <w:rStyle w:val="30"/>
                            <w:rFonts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Style w:val="26"/>
                            <w:rFonts w:hint="default"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  <w:lang w:val="en-US"/>
                          </w:rPr>
                          <w:t>kaiming</w:t>
                        </w:r>
                        <w:r>
                          <w:rPr>
                            <w:rStyle w:val="26"/>
                            <w:rFonts w:ascii="Arial" w:hAnsi="Arial" w:eastAsia="Arial" w:cs="Arial"/>
                            <w:color w:val="020303"/>
                            <w:spacing w:val="4"/>
                            <w:sz w:val="20"/>
                            <w:szCs w:val="20"/>
                          </w:rPr>
                          <w:t>@gmail.com</w:t>
                        </w:r>
                      </w:p>
                    </w:tc>
                  </w:tr>
                </w:tbl>
                <w:p>
                  <w:pPr>
                    <w:rPr>
                      <w:rStyle w:val="23"/>
                      <w:rFonts w:ascii="Arial" w:hAnsi="Arial" w:eastAsia="Arial" w:cs="Arial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rPr>
                      <w:rStyle w:val="23"/>
                      <w:rFonts w:ascii="Arial" w:hAnsi="Arial" w:eastAsia="Arial" w:cs="Arial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4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34"/>
                    <w:rPr>
                      <w:rStyle w:val="33"/>
                      <w:rFonts w:ascii="Arial" w:hAnsi="Arial" w:eastAsia="Arial" w:cs="Arial"/>
                      <w:color w:val="020303"/>
                      <w:spacing w:val="4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</w:tr>
          </w:tbl>
          <w:p>
            <w:pPr>
              <w:rPr>
                <w:rStyle w:val="23"/>
                <w:rFonts w:ascii="Arial" w:hAnsi="Arial" w:eastAsia="Arial" w:cs="Arial"/>
                <w:color w:val="020303"/>
                <w:sz w:val="20"/>
                <w:szCs w:val="20"/>
              </w:rPr>
            </w:pPr>
          </w:p>
        </w:tc>
      </w:tr>
    </w:tbl>
    <w:p>
      <w:pPr>
        <w:rPr>
          <w:vanish/>
        </w:rPr>
      </w:pPr>
    </w:p>
    <w:tbl>
      <w:tblPr>
        <w:tblStyle w:val="44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0"/>
        <w:gridCol w:w="86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500" w:type="dxa"/>
              <w:right w:w="0" w:type="dxa"/>
            </w:tcMar>
          </w:tcPr>
          <w:p>
            <w:pPr>
              <w:spacing w:line="20" w:lineRule="exact"/>
              <w:rPr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20303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265" cy="51435"/>
                  <wp:effectExtent l="0" t="0" r="6985" b="5715"/>
                  <wp:wrapNone/>
                  <wp:docPr id="100011" name="图片 1000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38"/>
                <w:rFonts w:ascii="Arial" w:hAnsi="Arial" w:eastAsia="Arial" w:cs="Arial"/>
                <w:color w:val="020303"/>
                <w:sz w:val="20"/>
                <w:szCs w:val="20"/>
              </w:rPr>
              <w:t xml:space="preserve"> </w: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7010400" cy="6350"/>
                      <wp:effectExtent l="9525" t="12700" r="9525" b="9525"/>
                      <wp:wrapNone/>
                      <wp:docPr id="4" name="Lin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" o:spid="_x0000_s1026" o:spt="20" style="position:absolute;left:0pt;margin-left:0pt;margin-top:-0.5pt;height:0.5pt;width:552pt;z-index:251660288;mso-width-relative:page;mso-height-relative:page;" filled="f" stroked="t" coordsize="21600,21600" o:gfxdata="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cNZDXRAAAABQEAAA8AAAAAAAAAAQAgAAAAIgAAAGRycy9k&#10;b3ducmV2LnhtbFBLAQIUABQAAAAIAIdO4kD7U7Mi0AEAAKIDAAAOAAAAAAAAAAEAIAAAACABAABk&#10;cnMvZTJvRG9jLnhtbFBLBQYAAAAABgAGAFkBAABiBQAAAAA=&#10;">
                      <v:fill on="f" focussize="0,0"/>
                      <v:stroke color="#144181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39"/>
              <w:pBdr>
                <w:right w:val="none" w:color="auto" w:sz="0" w:space="17"/>
              </w:pBdr>
              <w:ind w:right="340"/>
              <w:rPr>
                <w:rStyle w:val="38"/>
                <w:rFonts w:ascii="Arial" w:hAnsi="Arial" w:eastAsia="Arial" w:cs="Arial"/>
              </w:rPr>
            </w:pPr>
            <w:r>
              <w:rPr>
                <w:rStyle w:val="38"/>
                <w:rFonts w:ascii="Arial" w:hAnsi="Arial" w:eastAsia="Arial" w:cs="Arial"/>
              </w:rPr>
              <w:t>Summary</w:t>
            </w:r>
          </w:p>
          <w:p>
            <w:pPr>
              <w:pStyle w:val="40"/>
              <w:textAlignment w:val="auto"/>
              <w:rPr>
                <w:rStyle w:val="38"/>
                <w:rFonts w:ascii="Arial" w:hAnsi="Arial" w:eastAsia="Arial" w:cs="Arial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5" w:type="dxa"/>
              <w:bottom w:w="500" w:type="dxa"/>
              <w:right w:w="0" w:type="dxa"/>
            </w:tcMar>
          </w:tcPr>
          <w:p>
            <w:pPr>
              <w:pStyle w:val="43"/>
              <w:spacing w:before="80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  <w:t>Talented Full Stack Developer equipped with great coding, debugging, and project management abilities. Accomplishes project goals consistently with elegant, scalable code. Works great with team members under software development</w:t>
            </w:r>
          </w:p>
        </w:tc>
      </w:tr>
    </w:tbl>
    <w:p>
      <w:pPr>
        <w:rPr>
          <w:vanish/>
        </w:rPr>
      </w:pPr>
    </w:p>
    <w:tbl>
      <w:tblPr>
        <w:tblStyle w:val="44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0"/>
        <w:gridCol w:w="86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500" w:type="dxa"/>
              <w:right w:w="0" w:type="dxa"/>
            </w:tcMar>
          </w:tcPr>
          <w:p>
            <w:pPr>
              <w:spacing w:line="20" w:lineRule="exact"/>
              <w:rPr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20303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265" cy="51435"/>
                  <wp:effectExtent l="0" t="0" r="6985" b="5715"/>
                  <wp:wrapNone/>
                  <wp:docPr id="100013" name="图片 1000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38"/>
                <w:rFonts w:ascii="Arial" w:hAnsi="Arial" w:eastAsia="Arial" w:cs="Arial"/>
                <w:color w:val="020303"/>
                <w:sz w:val="20"/>
                <w:szCs w:val="20"/>
              </w:rPr>
              <w:t xml:space="preserve"> </w:t>
            </w: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7010400" cy="6350"/>
                      <wp:effectExtent l="9525" t="9525" r="9525" b="12700"/>
                      <wp:wrapNone/>
                      <wp:docPr id="3" name="Lin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o:spid="_x0000_s1026" o:spt="20" style="position:absolute;left:0pt;margin-left:0pt;margin-top:-0.5pt;height:0.5pt;width:552pt;z-index:251662336;mso-width-relative:page;mso-height-relative:page;" filled="f" stroked="t" coordsize="21600,21600" o:gfxdata="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cNZDXRAAAABQEAAA8AAAAAAAAAAQAgAAAAIgAAAGRycy9k&#10;b3ducmV2LnhtbFBLAQIUABQAAAAIAIdO4kCxr0Uj0AEAAKIDAAAOAAAAAAAAAAEAIAAAACABAABk&#10;cnMvZTJvRG9jLnhtbFBLBQYAAAAABgAGAFkBAABiBQAAAAA=&#10;">
                      <v:fill on="f" focussize="0,0"/>
                      <v:stroke color="#144181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39"/>
              <w:pBdr>
                <w:right w:val="none" w:color="auto" w:sz="0" w:space="17"/>
              </w:pBdr>
              <w:ind w:right="340"/>
              <w:rPr>
                <w:rStyle w:val="38"/>
                <w:rFonts w:ascii="Arial" w:hAnsi="Arial" w:eastAsia="Arial" w:cs="Arial"/>
              </w:rPr>
            </w:pPr>
            <w:r>
              <w:rPr>
                <w:rStyle w:val="38"/>
                <w:rFonts w:ascii="Arial" w:hAnsi="Arial" w:eastAsia="Arial" w:cs="Arial"/>
              </w:rPr>
              <w:t>Skills</w:t>
            </w:r>
          </w:p>
          <w:p>
            <w:pPr>
              <w:pStyle w:val="40"/>
              <w:textAlignment w:val="auto"/>
              <w:rPr>
                <w:rStyle w:val="38"/>
                <w:rFonts w:ascii="Arial" w:hAnsi="Arial" w:eastAsia="Arial" w:cs="Arial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5" w:type="dxa"/>
              <w:bottom w:w="500" w:type="dxa"/>
              <w:right w:w="0" w:type="dxa"/>
            </w:tcMar>
          </w:tcPr>
          <w:p>
            <w:pPr>
              <w:pStyle w:val="47"/>
              <w:rPr>
                <w:rStyle w:val="46"/>
                <w:rFonts w:ascii="Arial" w:hAnsi="Arial" w:eastAsia="Arial" w:cs="Arial"/>
                <w:color w:val="020303"/>
              </w:rPr>
            </w:pPr>
          </w:p>
          <w:tbl>
            <w:tblPr>
              <w:tblStyle w:val="49"/>
              <w:tblW w:w="8690" w:type="dxa"/>
              <w:tblInd w:w="2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45"/>
              <w:gridCol w:w="434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345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p>
                  <w:pPr>
                    <w:pStyle w:val="47"/>
                    <w:numPr>
                      <w:ilvl w:val="0"/>
                      <w:numId w:val="1"/>
                    </w:numPr>
                    <w:ind w:left="220" w:hanging="192"/>
                    <w:rPr>
                      <w:rStyle w:val="46"/>
                      <w:rFonts w:ascii="Arial" w:hAnsi="Arial" w:eastAsia="Arial" w:cs="Arial"/>
                      <w:color w:val="020303"/>
                    </w:rPr>
                  </w:pPr>
                  <w:r>
                    <w:rPr>
                      <w:rStyle w:val="46"/>
                      <w:rFonts w:ascii="Arial" w:hAnsi="Arial" w:eastAsia="Arial" w:cs="Arial"/>
                      <w:color w:val="020303"/>
                    </w:rPr>
                    <w:t>JS Frameworks: React, Angular, Vue</w:t>
                  </w:r>
                </w:p>
                <w:p>
                  <w:pPr>
                    <w:pStyle w:val="47"/>
                    <w:numPr>
                      <w:ilvl w:val="0"/>
                      <w:numId w:val="1"/>
                    </w:numPr>
                    <w:ind w:left="220" w:hanging="192"/>
                    <w:rPr>
                      <w:rStyle w:val="46"/>
                      <w:rFonts w:ascii="Arial" w:hAnsi="Arial" w:eastAsia="Arial" w:cs="Arial"/>
                      <w:color w:val="020303"/>
                    </w:rPr>
                  </w:pPr>
                  <w:r>
                    <w:rPr>
                      <w:rStyle w:val="46"/>
                      <w:rFonts w:ascii="Arial" w:hAnsi="Arial" w:eastAsia="Arial" w:cs="Arial"/>
                      <w:color w:val="020303"/>
                    </w:rPr>
                    <w:t>Programming La</w:t>
                  </w:r>
                  <w:r>
                    <w:rPr>
                      <w:rStyle w:val="46"/>
                      <w:rFonts w:hint="default" w:ascii="Arial" w:hAnsi="Arial" w:eastAsia="Arial" w:cs="Arial"/>
                      <w:color w:val="020303"/>
                      <w:lang w:val="en-US"/>
                    </w:rPr>
                    <w:t>n</w:t>
                  </w:r>
                  <w:r>
                    <w:rPr>
                      <w:rStyle w:val="46"/>
                      <w:rFonts w:ascii="Arial" w:hAnsi="Arial" w:eastAsia="Arial" w:cs="Arial"/>
                      <w:color w:val="020303"/>
                    </w:rPr>
                    <w:t xml:space="preserve">guages: </w:t>
                  </w:r>
                  <w:r>
                    <w:rPr>
                      <w:rStyle w:val="46"/>
                      <w:rFonts w:hint="default" w:ascii="Arial" w:hAnsi="Arial" w:eastAsia="Arial" w:cs="Arial"/>
                      <w:color w:val="020303"/>
                      <w:lang w:val="en-US"/>
                    </w:rPr>
                    <w:t>php, python, node.js</w:t>
                  </w:r>
                </w:p>
                <w:p>
                  <w:pPr>
                    <w:pStyle w:val="47"/>
                    <w:numPr>
                      <w:ilvl w:val="0"/>
                      <w:numId w:val="1"/>
                    </w:numPr>
                    <w:ind w:left="220" w:hanging="192"/>
                    <w:rPr>
                      <w:rStyle w:val="46"/>
                      <w:rFonts w:ascii="Arial" w:hAnsi="Arial" w:eastAsia="Arial" w:cs="Arial"/>
                      <w:color w:val="020303"/>
                    </w:rPr>
                  </w:pPr>
                  <w:r>
                    <w:rPr>
                      <w:rStyle w:val="46"/>
                      <w:rFonts w:hint="default" w:ascii="Arial" w:hAnsi="Arial" w:eastAsia="Arial" w:cs="Arial"/>
                      <w:color w:val="020303"/>
                      <w:lang w:val="en-US"/>
                    </w:rPr>
                    <w:t xml:space="preserve">MVC Frameworks: </w:t>
                  </w:r>
                  <w:r>
                    <w:rPr>
                      <w:rStyle w:val="46"/>
                      <w:rFonts w:ascii="Arial" w:hAnsi="Arial" w:eastAsia="Arial" w:cs="Arial"/>
                      <w:color w:val="020303"/>
                    </w:rPr>
                    <w:t>Laravel, CodeIgniter, WordPress</w:t>
                  </w:r>
                </w:p>
                <w:p>
                  <w:pPr>
                    <w:pStyle w:val="47"/>
                    <w:numPr>
                      <w:ilvl w:val="0"/>
                      <w:numId w:val="1"/>
                    </w:numPr>
                    <w:ind w:left="220" w:hanging="192"/>
                    <w:rPr>
                      <w:rStyle w:val="46"/>
                      <w:rFonts w:ascii="Arial" w:hAnsi="Arial" w:eastAsia="Arial" w:cs="Arial"/>
                      <w:color w:val="020303"/>
                    </w:rPr>
                  </w:pPr>
                  <w:r>
                    <w:rPr>
                      <w:rStyle w:val="46"/>
                      <w:rFonts w:ascii="Arial" w:hAnsi="Arial" w:eastAsia="Arial" w:cs="Arial"/>
                      <w:color w:val="020303"/>
                    </w:rPr>
                    <w:t>Databases: Oracle, MongoDB</w:t>
                  </w:r>
                  <w:r>
                    <w:rPr>
                      <w:rStyle w:val="46"/>
                      <w:rFonts w:hint="default" w:ascii="Arial" w:hAnsi="Arial" w:eastAsia="Arial" w:cs="Arial"/>
                      <w:color w:val="020303"/>
                      <w:lang w:val="en-US"/>
                    </w:rPr>
                    <w:t>, SQL</w:t>
                  </w:r>
                </w:p>
                <w:p>
                  <w:pPr>
                    <w:pStyle w:val="47"/>
                    <w:ind w:left="220"/>
                    <w:rPr>
                      <w:rStyle w:val="46"/>
                      <w:rFonts w:ascii="Arial" w:hAnsi="Arial" w:eastAsia="Arial" w:cs="Arial"/>
                      <w:color w:val="020303"/>
                    </w:rPr>
                  </w:pPr>
                </w:p>
              </w:tc>
              <w:tc>
                <w:tcPr>
                  <w:tcW w:w="43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47"/>
                    <w:numPr>
                      <w:ilvl w:val="0"/>
                      <w:numId w:val="2"/>
                    </w:numPr>
                    <w:ind w:left="220" w:hanging="192"/>
                    <w:rPr>
                      <w:rStyle w:val="46"/>
                      <w:rFonts w:ascii="Arial" w:hAnsi="Arial" w:eastAsia="Arial" w:cs="Arial"/>
                      <w:color w:val="020303"/>
                    </w:rPr>
                  </w:pPr>
                  <w:r>
                    <w:rPr>
                      <w:rStyle w:val="46"/>
                      <w:rFonts w:ascii="Arial" w:hAnsi="Arial" w:eastAsia="Arial" w:cs="Arial"/>
                      <w:color w:val="020303"/>
                    </w:rPr>
                    <w:t>Web architecture</w:t>
                  </w:r>
                </w:p>
                <w:p>
                  <w:pPr>
                    <w:pStyle w:val="47"/>
                    <w:numPr>
                      <w:ilvl w:val="0"/>
                      <w:numId w:val="1"/>
                    </w:numPr>
                    <w:ind w:left="220" w:hanging="192"/>
                    <w:rPr>
                      <w:rStyle w:val="46"/>
                      <w:rFonts w:ascii="Arial" w:hAnsi="Arial" w:eastAsia="Arial" w:cs="Arial"/>
                      <w:color w:val="020303"/>
                    </w:rPr>
                  </w:pPr>
                  <w:r>
                    <w:rPr>
                      <w:rStyle w:val="46"/>
                      <w:rFonts w:ascii="Arial" w:hAnsi="Arial" w:eastAsia="Arial" w:cs="Arial"/>
                      <w:color w:val="020303"/>
                    </w:rPr>
                    <w:t>Project Management</w:t>
                  </w:r>
                </w:p>
                <w:p>
                  <w:pPr>
                    <w:pStyle w:val="47"/>
                    <w:numPr>
                      <w:ilvl w:val="0"/>
                      <w:numId w:val="0"/>
                    </w:numPr>
                    <w:ind w:left="28" w:leftChars="0"/>
                    <w:rPr>
                      <w:rStyle w:val="46"/>
                      <w:rFonts w:ascii="Arial" w:hAnsi="Arial" w:eastAsia="Arial" w:cs="Arial"/>
                      <w:color w:val="020303"/>
                    </w:rPr>
                  </w:pPr>
                </w:p>
                <w:p>
                  <w:pPr>
                    <w:pStyle w:val="47"/>
                    <w:numPr>
                      <w:ilvl w:val="0"/>
                      <w:numId w:val="0"/>
                    </w:numPr>
                    <w:rPr>
                      <w:rStyle w:val="46"/>
                      <w:rFonts w:ascii="Arial" w:hAnsi="Arial" w:eastAsia="Arial" w:cs="Arial"/>
                      <w:color w:val="020303"/>
                    </w:rPr>
                  </w:pPr>
                </w:p>
                <w:p>
                  <w:pPr>
                    <w:pStyle w:val="48"/>
                    <w:spacing w:line="10" w:lineRule="exact"/>
                    <w:ind w:left="20"/>
                    <w:textAlignment w:val="auto"/>
                    <w:rPr>
                      <w:rStyle w:val="46"/>
                      <w:rFonts w:ascii="Arial" w:hAnsi="Arial" w:eastAsia="Arial" w:cs="Arial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20" w:lineRule="auto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color w:val="FFFFFF"/>
                <w:sz w:val="2"/>
              </w:rPr>
              <w:t>..</w:t>
            </w:r>
          </w:p>
        </w:tc>
      </w:tr>
    </w:tbl>
    <w:p>
      <w:pPr>
        <w:rPr>
          <w:vanish/>
        </w:rPr>
      </w:pPr>
    </w:p>
    <w:tbl>
      <w:tblPr>
        <w:tblStyle w:val="44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0"/>
        <w:gridCol w:w="86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500" w:type="dxa"/>
              <w:right w:w="0" w:type="dxa"/>
            </w:tcMar>
          </w:tcPr>
          <w:p>
            <w:pPr>
              <w:spacing w:line="20" w:lineRule="exact"/>
              <w:rPr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20303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265" cy="51435"/>
                  <wp:effectExtent l="0" t="0" r="6985" b="5715"/>
                  <wp:wrapNone/>
                  <wp:docPr id="100015" name="图片 1000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38"/>
                <w:rFonts w:ascii="Arial" w:hAnsi="Arial" w:eastAsia="Arial" w:cs="Arial"/>
                <w:color w:val="020303"/>
                <w:sz w:val="20"/>
                <w:szCs w:val="20"/>
              </w:rPr>
              <w:t xml:space="preserve"> </w:t>
            </w: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7010400" cy="6350"/>
                      <wp:effectExtent l="9525" t="13970" r="9525" b="8255"/>
                      <wp:wrapNone/>
                      <wp:docPr id="2" name="Lin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3" o:spid="_x0000_s1026" o:spt="20" style="position:absolute;left:0pt;margin-left:0pt;margin-top:-0.5pt;height:0.5pt;width:552pt;z-index:251664384;mso-width-relative:page;mso-height-relative:page;" filled="f" stroked="t" coordsize="21600,21600" o:gfxdata="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cNZDXRAAAABQEAAA8AAAAAAAAAAQAgAAAAIgAAAGRycy9k&#10;b3ducmV2LnhtbFBLAQIUABQAAAAIAIdO4kApUi+p0AEAAKIDAAAOAAAAAAAAAAEAIAAAACABAABk&#10;cnMvZTJvRG9jLnhtbFBLBQYAAAAABgAGAFkBAABiBQAAAAA=&#10;">
                      <v:fill on="f" focussize="0,0"/>
                      <v:stroke color="#144181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39"/>
              <w:pBdr>
                <w:right w:val="none" w:color="auto" w:sz="0" w:space="17"/>
              </w:pBdr>
              <w:ind w:right="340"/>
              <w:rPr>
                <w:rStyle w:val="38"/>
                <w:rFonts w:ascii="Arial" w:hAnsi="Arial" w:eastAsia="Arial" w:cs="Arial"/>
              </w:rPr>
            </w:pPr>
            <w:r>
              <w:rPr>
                <w:rStyle w:val="38"/>
                <w:rFonts w:ascii="Arial" w:hAnsi="Arial" w:eastAsia="Arial" w:cs="Arial"/>
              </w:rPr>
              <w:t>Experience</w:t>
            </w:r>
          </w:p>
          <w:p>
            <w:pPr>
              <w:pStyle w:val="40"/>
              <w:textAlignment w:val="auto"/>
              <w:rPr>
                <w:rStyle w:val="38"/>
                <w:rFonts w:ascii="Arial" w:hAnsi="Arial" w:eastAsia="Arial" w:cs="Arial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5" w:type="dxa"/>
              <w:bottom w:w="500" w:type="dxa"/>
              <w:right w:w="0" w:type="dxa"/>
            </w:tcMar>
          </w:tcPr>
          <w:p>
            <w:pPr>
              <w:pStyle w:val="51"/>
              <w:spacing w:before="80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Style w:val="52"/>
                <w:rFonts w:ascii="Arial" w:hAnsi="Arial" w:eastAsia="Arial" w:cs="Arial"/>
                <w:color w:val="020303"/>
                <w:sz w:val="20"/>
                <w:szCs w:val="20"/>
              </w:rPr>
              <w:t>Senior Developer</w:t>
            </w:r>
            <w:r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  <w:t>, 02/2019 - 08/2021</w:t>
            </w:r>
          </w:p>
          <w:p>
            <w:pPr>
              <w:pStyle w:val="51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Style w:val="52"/>
                <w:rFonts w:ascii="Arial" w:hAnsi="Arial" w:eastAsia="Arial" w:cs="Arial"/>
                <w:i/>
                <w:iCs/>
                <w:color w:val="020303"/>
                <w:sz w:val="20"/>
                <w:szCs w:val="20"/>
              </w:rPr>
              <w:t>StockX</w:t>
            </w:r>
            <w:r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  <w:t>, Detroit, United States</w:t>
            </w:r>
          </w:p>
          <w:p>
            <w:pPr>
              <w:pStyle w:val="47"/>
              <w:numPr>
                <w:ilvl w:val="0"/>
                <w:numId w:val="3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Worked closely with designers and management team to develop, document, and manage the conference's marketing website using Jekyll, Sass, and JavaScript</w:t>
            </w:r>
          </w:p>
          <w:p>
            <w:pPr>
              <w:pStyle w:val="47"/>
              <w:numPr>
                <w:ilvl w:val="0"/>
                <w:numId w:val="3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Designed and developed methods to link credit card payments across reservations</w:t>
            </w:r>
          </w:p>
          <w:p>
            <w:pPr>
              <w:pStyle w:val="47"/>
              <w:numPr>
                <w:ilvl w:val="0"/>
                <w:numId w:val="3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Became heavily involved in Counterpoint integration and worked to coordinate development and testing around it</w:t>
            </w:r>
          </w:p>
          <w:p>
            <w:pPr>
              <w:pStyle w:val="47"/>
              <w:numPr>
                <w:ilvl w:val="0"/>
                <w:numId w:val="3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Delivered code to meet functional or technical specifications.</w:t>
            </w:r>
          </w:p>
          <w:p>
            <w:pPr>
              <w:pStyle w:val="47"/>
              <w:numPr>
                <w:ilvl w:val="0"/>
                <w:numId w:val="3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Developed mitigation strategies and prepared standard operating procedures.</w:t>
            </w:r>
          </w:p>
          <w:p>
            <w:pPr>
              <w:pStyle w:val="47"/>
              <w:numPr>
                <w:ilvl w:val="0"/>
                <w:numId w:val="3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Designed front-end and back-end solutions for test-driven development.</w:t>
            </w:r>
          </w:p>
          <w:p>
            <w:pPr>
              <w:pStyle w:val="47"/>
              <w:numPr>
                <w:ilvl w:val="0"/>
                <w:numId w:val="3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Developed cross-platform activity feed for social network accounts.</w:t>
            </w:r>
          </w:p>
          <w:p>
            <w:pPr>
              <w:pStyle w:val="27"/>
              <w:pBdr>
                <w:top w:val="none" w:color="020303" w:sz="0" w:space="20"/>
                <w:left w:val="none" w:color="020303" w:sz="0" w:space="0"/>
                <w:bottom w:val="dashSmallGap" w:color="020303" w:sz="2" w:space="0"/>
                <w:right w:val="none" w:color="020303" w:sz="0" w:space="0"/>
                <w:between w:val="none" w:color="020303" w:sz="0" w:space="0"/>
              </w:pBdr>
              <w:spacing w:line="20" w:lineRule="exact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</w:p>
          <w:p>
            <w:pPr>
              <w:pStyle w:val="51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Style w:val="52"/>
                <w:rFonts w:ascii="Arial" w:hAnsi="Arial" w:eastAsia="Arial" w:cs="Arial"/>
                <w:color w:val="020303"/>
                <w:sz w:val="20"/>
                <w:szCs w:val="20"/>
              </w:rPr>
              <w:t>Software Engineer</w:t>
            </w:r>
            <w:r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  <w:t>, 01/2016 - 04/2018</w:t>
            </w:r>
          </w:p>
          <w:p>
            <w:pPr>
              <w:pStyle w:val="51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Style w:val="52"/>
                <w:rFonts w:ascii="Arial" w:hAnsi="Arial" w:eastAsia="Arial" w:cs="Arial"/>
                <w:i/>
                <w:iCs/>
                <w:color w:val="020303"/>
                <w:sz w:val="20"/>
                <w:szCs w:val="20"/>
              </w:rPr>
              <w:t>ThoughtSpot</w:t>
            </w:r>
            <w:r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  <w:t>, Sunnyvale, United States</w:t>
            </w:r>
          </w:p>
          <w:p>
            <w:pPr>
              <w:pStyle w:val="47"/>
              <w:numPr>
                <w:ilvl w:val="0"/>
                <w:numId w:val="4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Ability to develop software in Java, Ruby on Rails, C++, or other programming languages</w:t>
            </w:r>
          </w:p>
          <w:p>
            <w:pPr>
              <w:pStyle w:val="47"/>
              <w:numPr>
                <w:ilvl w:val="0"/>
                <w:numId w:val="4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Excellent knowledge of relational databases, SQL, and ORM technologies (JPA2, Hibernate)</w:t>
            </w:r>
          </w:p>
          <w:p>
            <w:pPr>
              <w:pStyle w:val="47"/>
              <w:numPr>
                <w:ilvl w:val="0"/>
                <w:numId w:val="4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Engineered and maintained major features of Starr's customer-facing web app using ES6, Handlebars, Backbone, Marionette, and CSS</w:t>
            </w:r>
          </w:p>
          <w:p>
            <w:pPr>
              <w:pStyle w:val="47"/>
              <w:numPr>
                <w:ilvl w:val="0"/>
                <w:numId w:val="4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Collaborated with a cross-functional team to define features and build powerful and easy-to-use products and customer-facing workflow tools.</w:t>
            </w:r>
          </w:p>
          <w:p>
            <w:pPr>
              <w:pStyle w:val="47"/>
              <w:numPr>
                <w:ilvl w:val="0"/>
                <w:numId w:val="4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Proposed and implemented scalable solutions to issues identified with cloud services and applications responsible for communicating with Starry Station</w:t>
            </w:r>
          </w:p>
          <w:p>
            <w:pPr>
              <w:pStyle w:val="47"/>
              <w:numPr>
                <w:ilvl w:val="0"/>
                <w:numId w:val="4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Developed mitigation strategies and prepared standard operating procedures.</w:t>
            </w:r>
          </w:p>
          <w:p>
            <w:pPr>
              <w:pStyle w:val="27"/>
              <w:pBdr>
                <w:top w:val="none" w:color="020303" w:sz="0" w:space="20"/>
                <w:left w:val="none" w:color="020303" w:sz="0" w:space="0"/>
                <w:bottom w:val="dashSmallGap" w:color="020303" w:sz="2" w:space="0"/>
                <w:right w:val="none" w:color="020303" w:sz="0" w:space="0"/>
                <w:between w:val="none" w:color="020303" w:sz="0" w:space="0"/>
              </w:pBdr>
              <w:spacing w:line="20" w:lineRule="exact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</w:p>
          <w:p>
            <w:pPr>
              <w:pStyle w:val="51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Style w:val="52"/>
                <w:rFonts w:ascii="Arial" w:hAnsi="Arial" w:eastAsia="Arial" w:cs="Arial"/>
                <w:color w:val="020303"/>
                <w:sz w:val="20"/>
                <w:szCs w:val="20"/>
              </w:rPr>
              <w:t>Technologist</w:t>
            </w:r>
            <w:r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  <w:t>, 05/2013 - 11/2015</w:t>
            </w:r>
          </w:p>
          <w:p>
            <w:pPr>
              <w:pStyle w:val="51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Style w:val="52"/>
                <w:rFonts w:ascii="Arial" w:hAnsi="Arial" w:eastAsia="Arial" w:cs="Arial"/>
                <w:i/>
                <w:iCs/>
                <w:color w:val="020303"/>
                <w:sz w:val="20"/>
                <w:szCs w:val="20"/>
              </w:rPr>
              <w:t>Thumbtack</w:t>
            </w:r>
            <w:r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  <w:t>, San Francisco, United States</w:t>
            </w:r>
          </w:p>
          <w:p>
            <w:pPr>
              <w:pStyle w:val="47"/>
              <w:numPr>
                <w:ilvl w:val="0"/>
                <w:numId w:val="5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Identifying opportunities for improvement within existing processes and developing new solutions using technology</w:t>
            </w:r>
          </w:p>
          <w:p>
            <w:pPr>
              <w:pStyle w:val="47"/>
              <w:numPr>
                <w:ilvl w:val="0"/>
                <w:numId w:val="5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Developed and maintained code for in-house and client websites primarily using HTML, CSS, Sass, JavaScript, and jQuery</w:t>
            </w:r>
          </w:p>
          <w:p>
            <w:pPr>
              <w:pStyle w:val="47"/>
              <w:numPr>
                <w:ilvl w:val="0"/>
                <w:numId w:val="5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Collaborated with engineers and other technicians to design, develop and implement new products or systems.</w:t>
            </w:r>
          </w:p>
          <w:p>
            <w:pPr>
              <w:pStyle w:val="47"/>
              <w:numPr>
                <w:ilvl w:val="0"/>
                <w:numId w:val="5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Implementing new technology systems within an organization, including hardware, operating systems, and software applications</w:t>
            </w:r>
          </w:p>
          <w:p>
            <w:pPr>
              <w:pStyle w:val="47"/>
              <w:numPr>
                <w:ilvl w:val="0"/>
                <w:numId w:val="5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Tested sites in various browsers and devices to ensure cross-browser compatibility and mobile responsiveness</w:t>
            </w:r>
          </w:p>
          <w:p>
            <w:pPr>
              <w:pStyle w:val="47"/>
              <w:numPr>
                <w:ilvl w:val="0"/>
                <w:numId w:val="5"/>
              </w:numPr>
              <w:ind w:left="220" w:hanging="192"/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Improved electrical installations by standardizing procedures for production and field personnel.</w:t>
            </w:r>
          </w:p>
          <w:p>
            <w:pPr>
              <w:pStyle w:val="27"/>
              <w:pBdr>
                <w:top w:val="none" w:color="020303" w:sz="0" w:space="20"/>
                <w:left w:val="none" w:color="020303" w:sz="0" w:space="0"/>
                <w:bottom w:val="dashSmallGap" w:color="020303" w:sz="2" w:space="0"/>
                <w:right w:val="none" w:color="020303" w:sz="0" w:space="0"/>
                <w:between w:val="none" w:color="020303" w:sz="0" w:space="0"/>
              </w:pBdr>
              <w:spacing w:line="20" w:lineRule="exact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</w:p>
          <w:p>
            <w:pPr>
              <w:pStyle w:val="51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Style w:val="52"/>
                <w:rFonts w:ascii="Arial" w:hAnsi="Arial" w:eastAsia="Arial" w:cs="Arial"/>
                <w:color w:val="020303"/>
                <w:sz w:val="20"/>
                <w:szCs w:val="20"/>
              </w:rPr>
              <w:t>Junior Developer</w:t>
            </w:r>
            <w:r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  <w:t>, 01/2010 - 09/2012</w:t>
            </w:r>
          </w:p>
          <w:p>
            <w:pPr>
              <w:ind w:left="20"/>
              <w:textAlignment w:val="auto"/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Style w:val="52"/>
                <w:rFonts w:ascii="Arial" w:hAnsi="Arial" w:eastAsia="Arial" w:cs="Arial"/>
                <w:i/>
                <w:iCs/>
                <w:color w:val="020303"/>
                <w:sz w:val="20"/>
                <w:szCs w:val="20"/>
              </w:rPr>
              <w:t>106-107, First oor, Jyoti Shikar Tower</w:t>
            </w:r>
            <w:r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52"/>
                <w:rFonts w:ascii="Arial" w:hAnsi="Arial" w:eastAsia="Arial" w:cs="Arial"/>
                <w:i/>
                <w:iCs/>
                <w:color w:val="020303"/>
                <w:sz w:val="20"/>
                <w:szCs w:val="20"/>
              </w:rPr>
              <w:t>District Center</w:t>
            </w:r>
            <w:r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  <w:t>, Janakpuri, New Delhi, 110058, India</w:t>
            </w:r>
          </w:p>
          <w:p>
            <w:pPr>
              <w:pStyle w:val="47"/>
              <w:numPr>
                <w:ilvl w:val="0"/>
                <w:numId w:val="6"/>
              </w:numPr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React/ React hook / Material UI front-end web application for real estate tax calculation</w:t>
            </w:r>
          </w:p>
          <w:p>
            <w:pPr>
              <w:pStyle w:val="47"/>
              <w:numPr>
                <w:ilvl w:val="0"/>
                <w:numId w:val="6"/>
              </w:numPr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Collaborate with the Ruby, TypeScript, Vue and React stack</w:t>
            </w:r>
          </w:p>
          <w:p>
            <w:pPr>
              <w:pStyle w:val="47"/>
              <w:numPr>
                <w:ilvl w:val="0"/>
                <w:numId w:val="6"/>
              </w:numPr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Closely collaborate with the lead team designer to implement new features in the design system</w:t>
            </w:r>
          </w:p>
          <w:p>
            <w:pPr>
              <w:pStyle w:val="47"/>
              <w:numPr>
                <w:ilvl w:val="0"/>
                <w:numId w:val="6"/>
              </w:numPr>
              <w:rPr>
                <w:rStyle w:val="26"/>
                <w:rFonts w:ascii="Arial" w:hAnsi="Arial" w:eastAsia="Arial" w:cs="Arial"/>
                <w:color w:val="020303"/>
              </w:rPr>
            </w:pPr>
            <w:r>
              <w:rPr>
                <w:rStyle w:val="26"/>
                <w:rFonts w:ascii="Arial" w:hAnsi="Arial" w:eastAsia="Arial" w:cs="Arial"/>
                <w:color w:val="020303"/>
              </w:rPr>
              <w:t>Streamline Webforms’ UI documentation in isolation for Storybook Update Storybook styled components for isolated documentation Fix and update UI’s bugs in Webforms</w:t>
            </w:r>
          </w:p>
        </w:tc>
      </w:tr>
    </w:tbl>
    <w:p>
      <w:pPr>
        <w:rPr>
          <w:vanish/>
        </w:rPr>
      </w:pPr>
    </w:p>
    <w:tbl>
      <w:tblPr>
        <w:tblStyle w:val="44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0"/>
        <w:gridCol w:w="8690"/>
      </w:tblGrid>
      <w:tr>
        <w:tc>
          <w:tcPr>
            <w:tcW w:w="23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500" w:type="dxa"/>
              <w:right w:w="0" w:type="dxa"/>
            </w:tcMar>
          </w:tcPr>
          <w:p>
            <w:pPr>
              <w:spacing w:line="20" w:lineRule="exact"/>
              <w:rPr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20303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265" cy="51435"/>
                  <wp:effectExtent l="0" t="0" r="6985" b="5715"/>
                  <wp:wrapNone/>
                  <wp:docPr id="100017" name="图片 1000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图片 1000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38"/>
                <w:rFonts w:ascii="Arial" w:hAnsi="Arial" w:eastAsia="Arial" w:cs="Arial"/>
                <w:color w:val="020303"/>
                <w:sz w:val="20"/>
                <w:szCs w:val="20"/>
              </w:rPr>
              <w:t xml:space="preserve"> </w: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7010400" cy="6350"/>
                      <wp:effectExtent l="9525" t="6350" r="9525" b="6350"/>
                      <wp:wrapNone/>
                      <wp:docPr id="1" name="Li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4" o:spid="_x0000_s1026" o:spt="20" style="position:absolute;left:0pt;margin-left:0pt;margin-top:-0.5pt;height:0.5pt;width:552pt;z-index:251666432;mso-width-relative:page;mso-height-relative:page;" filled="f" stroked="t" coordsize="21600,21600" o:gfxdata="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cNZDXRAAAABQEAAA8AAAAAAAAAAQAgAAAAIgAAAGRycy9k&#10;b3ducmV2LnhtbFBLAQIUABQAAAAIAIdO4kC2fH+00AEAAKIDAAAOAAAAAAAAAAEAIAAAACABAABk&#10;cnMvZTJvRG9jLnhtbFBLBQYAAAAABgAGAFkBAABiBQAAAAA=&#10;">
                      <v:fill on="f" focussize="0,0"/>
                      <v:stroke color="#144181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39"/>
              <w:pBdr>
                <w:right w:val="none" w:color="auto" w:sz="0" w:space="17"/>
              </w:pBdr>
              <w:ind w:right="340"/>
              <w:rPr>
                <w:rStyle w:val="38"/>
                <w:rFonts w:ascii="Arial" w:hAnsi="Arial" w:eastAsia="Arial" w:cs="Arial"/>
              </w:rPr>
            </w:pPr>
            <w:r>
              <w:rPr>
                <w:rStyle w:val="38"/>
                <w:rFonts w:ascii="Arial" w:hAnsi="Arial" w:eastAsia="Arial" w:cs="Arial"/>
              </w:rPr>
              <w:t>Education and Training</w:t>
            </w:r>
          </w:p>
          <w:p>
            <w:pPr>
              <w:pStyle w:val="40"/>
              <w:textAlignment w:val="auto"/>
              <w:rPr>
                <w:rStyle w:val="38"/>
                <w:rFonts w:ascii="Arial" w:hAnsi="Arial" w:eastAsia="Arial" w:cs="Arial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5" w:type="dxa"/>
              <w:bottom w:w="500" w:type="dxa"/>
              <w:right w:w="0" w:type="dxa"/>
            </w:tcMar>
          </w:tcPr>
          <w:p>
            <w:pPr>
              <w:pStyle w:val="56"/>
              <w:spacing w:before="80" w:line="100" w:lineRule="exact"/>
              <w:ind w:left="20"/>
              <w:rPr>
                <w:rStyle w:val="41"/>
                <w:rFonts w:ascii="Arial" w:hAnsi="Arial" w:eastAsia="Arial" w:cs="Arial"/>
                <w:color w:val="020303"/>
              </w:rPr>
            </w:pPr>
            <w:r>
              <w:rPr>
                <w:rStyle w:val="41"/>
                <w:rFonts w:ascii="Arial" w:hAnsi="Arial" w:eastAsia="Arial" w:cs="Arial"/>
                <w:color w:val="020303"/>
              </w:rPr>
              <w:t> </w:t>
            </w:r>
          </w:p>
          <w:p>
            <w:pPr>
              <w:pStyle w:val="58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Style w:val="52"/>
                <w:rFonts w:ascii="Arial" w:hAnsi="Arial" w:eastAsia="Arial" w:cs="Arial"/>
                <w:color w:val="020303"/>
                <w:sz w:val="20"/>
                <w:szCs w:val="20"/>
              </w:rPr>
              <w:t>Singapore Institute of Technology (SIT)</w:t>
            </w:r>
            <w:r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  <w:t xml:space="preserve"> 05/2016</w:t>
            </w:r>
          </w:p>
          <w:p>
            <w:pPr>
              <w:pStyle w:val="27"/>
              <w:ind w:left="20"/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</w:pPr>
            <w:r>
              <w:rPr>
                <w:rStyle w:val="52"/>
                <w:rFonts w:ascii="Arial" w:hAnsi="Arial" w:eastAsia="Arial" w:cs="Arial"/>
                <w:color w:val="020303"/>
                <w:sz w:val="20"/>
                <w:szCs w:val="20"/>
              </w:rPr>
              <w:t>Bachelor of degree</w:t>
            </w:r>
            <w:r>
              <w:rPr>
                <w:rStyle w:val="59"/>
                <w:rFonts w:ascii="Arial" w:hAnsi="Arial" w:eastAsia="Arial" w:cs="Arial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26"/>
                <w:rFonts w:ascii="Arial" w:hAnsi="Arial" w:eastAsia="Arial" w:cs="Arial"/>
                <w:color w:val="020303"/>
                <w:sz w:val="20"/>
                <w:szCs w:val="20"/>
              </w:rPr>
              <w:t xml:space="preserve">: </w:t>
            </w:r>
            <w:r>
              <w:rPr>
                <w:rStyle w:val="52"/>
                <w:rFonts w:ascii="Arial" w:hAnsi="Arial" w:eastAsia="Arial" w:cs="Arial"/>
                <w:color w:val="020303"/>
                <w:sz w:val="20"/>
                <w:szCs w:val="20"/>
              </w:rPr>
              <w:t>Computer Science</w:t>
            </w:r>
            <w:r>
              <w:rPr>
                <w:rStyle w:val="41"/>
                <w:rFonts w:ascii="Arial" w:hAnsi="Arial" w:eastAsia="Arial" w:cs="Arial"/>
                <w:color w:val="020303"/>
                <w:sz w:val="20"/>
                <w:szCs w:val="20"/>
              </w:rPr>
              <w:t xml:space="preserve"> </w:t>
            </w:r>
          </w:p>
        </w:tc>
      </w:tr>
    </w:tbl>
    <w:p>
      <w:pPr>
        <w:rPr>
          <w:rFonts w:ascii="Arial" w:hAnsi="Arial" w:eastAsia="Arial" w:cs="Arial"/>
          <w:color w:val="020303"/>
          <w:sz w:val="20"/>
          <w:szCs w:val="20"/>
        </w:rPr>
      </w:pPr>
    </w:p>
    <w:sectPr>
      <w:pgSz w:w="12240" w:h="15840"/>
      <w:pgMar w:top="400" w:right="600" w:bottom="60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mMTAzMmYyMmUxYTllYWEwMDI2NjZjZWI0NjFiZjcifQ=="/>
  </w:docVars>
  <w:rsids>
    <w:rsidRoot w:val="004B403D"/>
    <w:rsid w:val="002F7D6B"/>
    <w:rsid w:val="00405734"/>
    <w:rsid w:val="004B3402"/>
    <w:rsid w:val="004B403D"/>
    <w:rsid w:val="007C5F3E"/>
    <w:rsid w:val="007F1D5E"/>
    <w:rsid w:val="00892CA0"/>
    <w:rsid w:val="009B6D20"/>
    <w:rsid w:val="009F6F9B"/>
    <w:rsid w:val="00E47FD8"/>
    <w:rsid w:val="00EC6F72"/>
    <w:rsid w:val="00F27305"/>
    <w:rsid w:val="09EF09C1"/>
    <w:rsid w:val="0A360625"/>
    <w:rsid w:val="1E6432D4"/>
    <w:rsid w:val="279369D8"/>
    <w:rsid w:val="285A1BA0"/>
    <w:rsid w:val="2DA61A67"/>
    <w:rsid w:val="34052A0C"/>
    <w:rsid w:val="3B716BD9"/>
    <w:rsid w:val="53A67853"/>
    <w:rsid w:val="56404CC0"/>
    <w:rsid w:val="5F1020E1"/>
    <w:rsid w:val="7694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textAlignment w:val="baseline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/>
      <w:outlineLvl w:val="0"/>
    </w:pPr>
    <w:rPr>
      <w:rFonts w:ascii="Times New Roman" w:hAnsi="Times New Roman" w:eastAsia="Times New Roman" w:cs="Times New Roman"/>
      <w:b/>
      <w:bCs/>
      <w:color w:val="2F5496"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keepNext/>
      <w:keepLines/>
      <w:spacing w:before="40"/>
      <w:outlineLvl w:val="1"/>
    </w:pPr>
    <w:rPr>
      <w:rFonts w:ascii="Times New Roman" w:hAnsi="Times New Roman" w:eastAsia="Times New Roman" w:cs="Times New Roman"/>
      <w:b/>
      <w:bCs/>
      <w:color w:val="2F5496"/>
      <w:sz w:val="36"/>
      <w:szCs w:val="36"/>
    </w:rPr>
  </w:style>
  <w:style w:type="paragraph" w:styleId="4">
    <w:name w:val="heading 3"/>
    <w:basedOn w:val="1"/>
    <w:next w:val="1"/>
    <w:link w:val="12"/>
    <w:qFormat/>
    <w:uiPriority w:val="9"/>
    <w:pPr>
      <w:keepNext/>
      <w:keepLines/>
      <w:spacing w:before="40"/>
      <w:outlineLvl w:val="2"/>
    </w:pPr>
    <w:rPr>
      <w:rFonts w:ascii="Times New Roman" w:hAnsi="Times New Roman" w:eastAsia="Times New Roman" w:cs="Times New Roman"/>
      <w:b/>
      <w:bCs/>
      <w:color w:val="1F3763"/>
      <w:sz w:val="28"/>
      <w:szCs w:val="28"/>
    </w:rPr>
  </w:style>
  <w:style w:type="paragraph" w:styleId="5">
    <w:name w:val="heading 4"/>
    <w:basedOn w:val="1"/>
    <w:next w:val="1"/>
    <w:link w:val="13"/>
    <w:qFormat/>
    <w:uiPriority w:val="9"/>
    <w:pPr>
      <w:keepNext/>
      <w:keepLines/>
      <w:spacing w:before="40"/>
      <w:outlineLvl w:val="3"/>
    </w:pPr>
    <w:rPr>
      <w:rFonts w:ascii="Times New Roman" w:hAnsi="Times New Roman" w:eastAsia="Times New Roman" w:cs="Times New Roman"/>
      <w:b/>
      <w:bCs/>
      <w:iCs/>
      <w:color w:val="2F5496"/>
    </w:rPr>
  </w:style>
  <w:style w:type="paragraph" w:styleId="6">
    <w:name w:val="heading 5"/>
    <w:basedOn w:val="1"/>
    <w:next w:val="1"/>
    <w:link w:val="14"/>
    <w:qFormat/>
    <w:uiPriority w:val="9"/>
    <w:pPr>
      <w:keepNext/>
      <w:keepLines/>
      <w:spacing w:before="40"/>
      <w:outlineLvl w:val="4"/>
    </w:pPr>
    <w:rPr>
      <w:rFonts w:ascii="Times New Roman" w:hAnsi="Times New Roman" w:eastAsia="Times New Roman" w:cs="Times New Roman"/>
      <w:b/>
      <w:bCs/>
      <w:color w:val="2F5496"/>
      <w:sz w:val="20"/>
      <w:szCs w:val="20"/>
    </w:rPr>
  </w:style>
  <w:style w:type="paragraph" w:styleId="7">
    <w:name w:val="heading 6"/>
    <w:basedOn w:val="1"/>
    <w:next w:val="1"/>
    <w:link w:val="15"/>
    <w:qFormat/>
    <w:uiPriority w:val="9"/>
    <w:pPr>
      <w:keepNext/>
      <w:keepLines/>
      <w:spacing w:before="40"/>
      <w:outlineLvl w:val="5"/>
    </w:pPr>
    <w:rPr>
      <w:rFonts w:ascii="Times New Roman" w:hAnsi="Times New Roman" w:eastAsia="Times New Roman" w:cs="Times New Roman"/>
      <w:b/>
      <w:bCs/>
      <w:color w:val="1F3763"/>
      <w:sz w:val="16"/>
      <w:szCs w:val="1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1 Char"/>
    <w:basedOn w:val="8"/>
    <w:link w:val="2"/>
    <w:qFormat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11">
    <w:name w:val="Heading 2 Char"/>
    <w:basedOn w:val="8"/>
    <w:link w:val="3"/>
    <w:uiPriority w:val="9"/>
    <w:rPr>
      <w:rFonts w:ascii="Calibri Light" w:hAnsi="Calibri Light" w:eastAsia="Times New Roman" w:cs="Times New Roman"/>
      <w:color w:val="2F5496"/>
      <w:sz w:val="26"/>
      <w:szCs w:val="26"/>
    </w:rPr>
  </w:style>
  <w:style w:type="character" w:customStyle="1" w:styleId="12">
    <w:name w:val="Heading 3 Char"/>
    <w:basedOn w:val="8"/>
    <w:link w:val="4"/>
    <w:uiPriority w:val="9"/>
    <w:rPr>
      <w:rFonts w:ascii="Calibri Light" w:hAnsi="Calibri Light" w:eastAsia="Times New Roman" w:cs="Times New Roman"/>
      <w:color w:val="1F3763"/>
      <w:sz w:val="24"/>
      <w:szCs w:val="24"/>
    </w:rPr>
  </w:style>
  <w:style w:type="character" w:customStyle="1" w:styleId="13">
    <w:name w:val="Heading 4 Char"/>
    <w:basedOn w:val="8"/>
    <w:link w:val="5"/>
    <w:qFormat/>
    <w:uiPriority w:val="9"/>
    <w:rPr>
      <w:rFonts w:ascii="Calibri Light" w:hAnsi="Calibri Light" w:eastAsia="Times New Roman" w:cs="Times New Roman"/>
      <w:i/>
      <w:iCs/>
      <w:color w:val="2F5496"/>
    </w:rPr>
  </w:style>
  <w:style w:type="character" w:customStyle="1" w:styleId="14">
    <w:name w:val="Heading 5 Char"/>
    <w:basedOn w:val="8"/>
    <w:link w:val="6"/>
    <w:uiPriority w:val="9"/>
    <w:rPr>
      <w:rFonts w:ascii="Calibri Light" w:hAnsi="Calibri Light" w:eastAsia="Times New Roman" w:cs="Times New Roman"/>
      <w:color w:val="2F5496"/>
    </w:rPr>
  </w:style>
  <w:style w:type="character" w:customStyle="1" w:styleId="15">
    <w:name w:val="Heading 6 Char"/>
    <w:basedOn w:val="8"/>
    <w:link w:val="7"/>
    <w:uiPriority w:val="9"/>
    <w:rPr>
      <w:rFonts w:ascii="Calibri Light" w:hAnsi="Calibri Light" w:eastAsia="Times New Roman" w:cs="Times New Roman"/>
      <w:color w:val="1F3763"/>
    </w:rPr>
  </w:style>
  <w:style w:type="paragraph" w:customStyle="1" w:styleId="16">
    <w:name w:val="document_fontsize"/>
    <w:basedOn w:val="1"/>
    <w:uiPriority w:val="0"/>
    <w:rPr>
      <w:sz w:val="20"/>
      <w:szCs w:val="20"/>
    </w:rPr>
  </w:style>
  <w:style w:type="character" w:customStyle="1" w:styleId="17">
    <w:name w:val="document_left-box"/>
    <w:basedOn w:val="8"/>
    <w:qFormat/>
    <w:uiPriority w:val="0"/>
  </w:style>
  <w:style w:type="paragraph" w:customStyle="1" w:styleId="18">
    <w:name w:val="document_left-box &gt; section_nth-child(1)"/>
    <w:basedOn w:val="1"/>
    <w:qFormat/>
    <w:uiPriority w:val="0"/>
  </w:style>
  <w:style w:type="paragraph" w:customStyle="1" w:styleId="19">
    <w:name w:val="document_paragraph_firstparagraph"/>
    <w:basedOn w:val="1"/>
    <w:qFormat/>
    <w:uiPriority w:val="0"/>
  </w:style>
  <w:style w:type="paragraph" w:customStyle="1" w:styleId="20">
    <w:name w:val="document_PICTPic"/>
    <w:basedOn w:val="1"/>
    <w:qFormat/>
    <w:uiPriority w:val="0"/>
    <w:pPr>
      <w:jc w:val="center"/>
      <w:textAlignment w:val="center"/>
    </w:pPr>
  </w:style>
  <w:style w:type="paragraph" w:customStyle="1" w:styleId="21">
    <w:name w:val="document_PICTPic_field"/>
    <w:basedOn w:val="1"/>
    <w:qFormat/>
    <w:uiPriority w:val="0"/>
    <w:pPr>
      <w:jc w:val="center"/>
      <w:textAlignment w:val="center"/>
    </w:pPr>
  </w:style>
  <w:style w:type="paragraph" w:customStyle="1" w:styleId="22">
    <w:name w:val="document_left-box Paragraph"/>
    <w:basedOn w:val="1"/>
    <w:qFormat/>
    <w:uiPriority w:val="0"/>
  </w:style>
  <w:style w:type="character" w:customStyle="1" w:styleId="23">
    <w:name w:val="document_right-box"/>
    <w:basedOn w:val="8"/>
    <w:qFormat/>
    <w:uiPriority w:val="0"/>
    <w:rPr>
      <w:spacing w:val="4"/>
    </w:rPr>
  </w:style>
  <w:style w:type="paragraph" w:customStyle="1" w:styleId="24">
    <w:name w:val="document_right-box &gt; section_nth-child(1)"/>
    <w:basedOn w:val="1"/>
    <w:qFormat/>
    <w:uiPriority w:val="0"/>
  </w:style>
  <w:style w:type="paragraph" w:customStyle="1" w:styleId="25">
    <w:name w:val="document_name"/>
    <w:basedOn w:val="1"/>
    <w:uiPriority w:val="0"/>
    <w:pPr>
      <w:pBdr>
        <w:top w:val="none" w:color="auto" w:sz="0" w:space="7"/>
        <w:bottom w:val="none" w:color="auto" w:sz="0" w:space="10"/>
      </w:pBdr>
      <w:spacing w:line="760" w:lineRule="atLeast"/>
    </w:pPr>
    <w:rPr>
      <w:b/>
      <w:bCs/>
      <w:caps/>
      <w:color w:val="144181"/>
      <w:sz w:val="64"/>
      <w:szCs w:val="64"/>
    </w:rPr>
  </w:style>
  <w:style w:type="character" w:customStyle="1" w:styleId="26">
    <w:name w:val="span"/>
    <w:basedOn w:val="8"/>
    <w:qFormat/>
    <w:uiPriority w:val="0"/>
    <w:rPr>
      <w:vertAlign w:val="baseline"/>
    </w:rPr>
  </w:style>
  <w:style w:type="paragraph" w:customStyle="1" w:styleId="27">
    <w:name w:val="div"/>
    <w:basedOn w:val="1"/>
    <w:qFormat/>
    <w:uiPriority w:val="0"/>
  </w:style>
  <w:style w:type="character" w:customStyle="1" w:styleId="28">
    <w:name w:val="document_addressLeft"/>
    <w:basedOn w:val="8"/>
    <w:qFormat/>
    <w:uiPriority w:val="0"/>
  </w:style>
  <w:style w:type="character" w:customStyle="1" w:styleId="29">
    <w:name w:val="document_iconRow_iconSvg"/>
    <w:basedOn w:val="8"/>
    <w:qFormat/>
    <w:uiPriority w:val="0"/>
  </w:style>
  <w:style w:type="character" w:customStyle="1" w:styleId="30">
    <w:name w:val="document_iconRow_icoTxt"/>
    <w:basedOn w:val="8"/>
    <w:uiPriority w:val="0"/>
  </w:style>
  <w:style w:type="table" w:customStyle="1" w:styleId="31">
    <w:name w:val="document_iconInnerTable"/>
    <w:basedOn w:val="9"/>
    <w:uiPriority w:val="0"/>
  </w:style>
  <w:style w:type="character" w:customStyle="1" w:styleId="32">
    <w:name w:val="document_addressPadding"/>
    <w:basedOn w:val="8"/>
    <w:qFormat/>
    <w:uiPriority w:val="0"/>
  </w:style>
  <w:style w:type="character" w:customStyle="1" w:styleId="33">
    <w:name w:val="document_addressRight"/>
    <w:basedOn w:val="8"/>
    <w:uiPriority w:val="0"/>
  </w:style>
  <w:style w:type="paragraph" w:customStyle="1" w:styleId="34">
    <w:name w:val="document_iconInnerTable Paragraph"/>
    <w:basedOn w:val="1"/>
    <w:uiPriority w:val="0"/>
  </w:style>
  <w:style w:type="table" w:customStyle="1" w:styleId="35">
    <w:name w:val="document_address"/>
    <w:basedOn w:val="9"/>
    <w:uiPriority w:val="0"/>
  </w:style>
  <w:style w:type="table" w:customStyle="1" w:styleId="36">
    <w:name w:val="document_topsection"/>
    <w:basedOn w:val="9"/>
    <w:qFormat/>
    <w:uiPriority w:val="0"/>
  </w:style>
  <w:style w:type="paragraph" w:customStyle="1" w:styleId="37">
    <w:name w:val="document_parentContainer_section"/>
    <w:basedOn w:val="1"/>
    <w:qFormat/>
    <w:uiPriority w:val="0"/>
  </w:style>
  <w:style w:type="character" w:customStyle="1" w:styleId="38">
    <w:name w:val="parentContainer_sectiontable_heading"/>
    <w:basedOn w:val="8"/>
    <w:qFormat/>
    <w:uiPriority w:val="0"/>
  </w:style>
  <w:style w:type="paragraph" w:customStyle="1" w:styleId="39">
    <w:name w:val="document_sectiontitle"/>
    <w:basedOn w:val="1"/>
    <w:qFormat/>
    <w:uiPriority w:val="0"/>
    <w:pPr>
      <w:spacing w:line="200" w:lineRule="atLeast"/>
    </w:pPr>
    <w:rPr>
      <w:b/>
      <w:bCs/>
      <w:caps/>
      <w:color w:val="000000"/>
      <w:sz w:val="20"/>
      <w:szCs w:val="20"/>
    </w:rPr>
  </w:style>
  <w:style w:type="paragraph" w:customStyle="1" w:styleId="40">
    <w:name w:val="parentContainer_sectiontable_heading Paragraph"/>
    <w:basedOn w:val="1"/>
    <w:qFormat/>
    <w:uiPriority w:val="0"/>
    <w:pPr>
      <w:textAlignment w:val="top"/>
    </w:pPr>
  </w:style>
  <w:style w:type="character" w:customStyle="1" w:styleId="41">
    <w:name w:val="parentContainer_sectiontable_sectionbody"/>
    <w:basedOn w:val="8"/>
    <w:qFormat/>
    <w:uiPriority w:val="0"/>
  </w:style>
  <w:style w:type="paragraph" w:customStyle="1" w:styleId="42">
    <w:name w:val="document_singlecolumn"/>
    <w:basedOn w:val="1"/>
    <w:qFormat/>
    <w:uiPriority w:val="0"/>
  </w:style>
  <w:style w:type="paragraph" w:customStyle="1" w:styleId="43">
    <w:name w:val="p"/>
    <w:basedOn w:val="1"/>
    <w:qFormat/>
    <w:uiPriority w:val="0"/>
  </w:style>
  <w:style w:type="table" w:customStyle="1" w:styleId="44">
    <w:name w:val="parentContainer_sectiontable"/>
    <w:basedOn w:val="9"/>
    <w:qFormat/>
    <w:uiPriority w:val="0"/>
  </w:style>
  <w:style w:type="paragraph" w:customStyle="1" w:styleId="45">
    <w:name w:val="hiltParaWrapper"/>
    <w:basedOn w:val="1"/>
    <w:qFormat/>
    <w:uiPriority w:val="0"/>
  </w:style>
  <w:style w:type="character" w:customStyle="1" w:styleId="46">
    <w:name w:val="document_skill_paddedline1"/>
    <w:basedOn w:val="8"/>
    <w:qFormat/>
    <w:uiPriority w:val="0"/>
  </w:style>
  <w:style w:type="paragraph" w:customStyle="1" w:styleId="47">
    <w:name w:val="document_ul_li"/>
    <w:basedOn w:val="1"/>
    <w:qFormat/>
    <w:uiPriority w:val="0"/>
    <w:rPr>
      <w:sz w:val="20"/>
      <w:szCs w:val="20"/>
    </w:rPr>
  </w:style>
  <w:style w:type="paragraph" w:customStyle="1" w:styleId="48">
    <w:name w:val="document_skill_paddedline1 Paragraph"/>
    <w:basedOn w:val="1"/>
    <w:qFormat/>
    <w:uiPriority w:val="0"/>
    <w:pPr>
      <w:textAlignment w:val="top"/>
    </w:pPr>
  </w:style>
  <w:style w:type="table" w:customStyle="1" w:styleId="49">
    <w:name w:val="document_skill"/>
    <w:basedOn w:val="9"/>
    <w:uiPriority w:val="0"/>
  </w:style>
  <w:style w:type="paragraph" w:customStyle="1" w:styleId="50">
    <w:name w:val="div_document_firstparagraph_div_lc_dotted_full"/>
    <w:basedOn w:val="1"/>
    <w:qFormat/>
    <w:uiPriority w:val="0"/>
    <w:rPr>
      <w:vanish/>
    </w:rPr>
  </w:style>
  <w:style w:type="paragraph" w:customStyle="1" w:styleId="51">
    <w:name w:val="document_dispBlock"/>
    <w:basedOn w:val="1"/>
    <w:qFormat/>
    <w:uiPriority w:val="0"/>
  </w:style>
  <w:style w:type="character" w:customStyle="1" w:styleId="52">
    <w:name w:val="document_txtBold"/>
    <w:basedOn w:val="8"/>
    <w:qFormat/>
    <w:uiPriority w:val="0"/>
    <w:rPr>
      <w:b/>
      <w:bCs/>
    </w:rPr>
  </w:style>
  <w:style w:type="paragraph" w:customStyle="1" w:styleId="53">
    <w:name w:val="document_paragraph"/>
    <w:basedOn w:val="1"/>
    <w:qFormat/>
    <w:uiPriority w:val="0"/>
    <w:pPr>
      <w:pBdr>
        <w:top w:val="none" w:color="auto" w:sz="0" w:space="20"/>
      </w:pBdr>
    </w:pPr>
  </w:style>
  <w:style w:type="character" w:customStyle="1" w:styleId="54">
    <w:name w:val="div Character"/>
    <w:basedOn w:val="8"/>
    <w:qFormat/>
    <w:uiPriority w:val="0"/>
    <w:rPr>
      <w:vertAlign w:val="baseline"/>
    </w:rPr>
  </w:style>
  <w:style w:type="paragraph" w:customStyle="1" w:styleId="55">
    <w:name w:val="document_parentContainer_paragraph_not(.firstparagraph)_singlecolumn"/>
    <w:basedOn w:val="1"/>
    <w:qFormat/>
    <w:uiPriority w:val="0"/>
    <w:pPr>
      <w:pBdr>
        <w:top w:val="none" w:color="auto" w:sz="0" w:space="3"/>
      </w:pBdr>
    </w:pPr>
  </w:style>
  <w:style w:type="paragraph" w:customStyle="1" w:styleId="56">
    <w:name w:val="document_education_paragraphspacing"/>
    <w:basedOn w:val="1"/>
    <w:qFormat/>
    <w:uiPriority w:val="0"/>
    <w:pPr>
      <w:spacing w:line="400" w:lineRule="atLeast"/>
    </w:pPr>
    <w:rPr>
      <w:sz w:val="20"/>
      <w:szCs w:val="20"/>
    </w:rPr>
  </w:style>
  <w:style w:type="character" w:customStyle="1" w:styleId="57">
    <w:name w:val="document_education_paragraphspacing Character"/>
    <w:basedOn w:val="8"/>
    <w:qFormat/>
    <w:uiPriority w:val="0"/>
    <w:rPr>
      <w:sz w:val="20"/>
      <w:szCs w:val="20"/>
    </w:rPr>
  </w:style>
  <w:style w:type="paragraph" w:customStyle="1" w:styleId="58">
    <w:name w:val="document_txtItl"/>
    <w:basedOn w:val="1"/>
    <w:qFormat/>
    <w:uiPriority w:val="0"/>
    <w:rPr>
      <w:i/>
      <w:iCs/>
    </w:rPr>
  </w:style>
  <w:style w:type="character" w:customStyle="1" w:styleId="59">
    <w:name w:val="document_beforecolonspace"/>
    <w:basedOn w:val="8"/>
    <w:qFormat/>
    <w:uiPriority w:val="0"/>
    <w:rPr>
      <w:vanish/>
    </w:rPr>
  </w:style>
  <w:style w:type="paragraph" w:styleId="60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541</Words>
  <Characters>3085</Characters>
  <Lines>25</Lines>
  <Paragraphs>7</Paragraphs>
  <TotalTime>20</TotalTime>
  <ScaleCrop>false</ScaleCrop>
  <LinksUpToDate>false</LinksUpToDate>
  <CharactersWithSpaces>3619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2023-03-08T18:58:00Z</dcterms:created>
  <dc:creator>Administrator</dc:creator>
  <cp:lastModifiedBy>James Yu</cp:lastModifiedBy>
  <dcterms:modified xsi:type="dcterms:W3CDTF">2023-03-24T00:30:44Z</dcterms:modified>
  <dc:title>IBROKHIMOV BAKHTIYORJON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d8dba3d0-7da2-429e-80f5-f591668163d9</vt:lpwstr>
  </property>
  <property fmtid="{D5CDD505-2E9C-101B-9397-08002B2CF9AE}" pid="3" name="x1ye=0">
    <vt:lpwstr>TEUAAB+LCAAAAAAABAAUmjV27EAUBRekQEyhmBlHmZiZtfrvHzhx4NPT/d69VceDQSzG8QIEIwKEozDKoiSMC6JAsQgGCSJppBzCuhcEieTx9sbyQLbcK9GYx+Guvtk08mohUnbZ6ckr8nWJxYKPQG5JsxFXRHwdkHO3JdVROE6S09OxIAAZl3Qu6E7JS7pugtrBNqpcvYapoRVTu1LhQ/mgOEx7fWNNJhT/W2JlNphuxCdHsCqU09KhudLyZ5n</vt:lpwstr>
  </property>
  <property fmtid="{D5CDD505-2E9C-101B-9397-08002B2CF9AE}" pid="4" name="x1ye=1">
    <vt:lpwstr>+qVjlMb+WzCXOA3VqFmix/VOI+zX2udDbXRGghpOy6p1ruJ/AjuQU1PjZF2EghS5/nJCkuxj9rup3qQS6yjWRohgAx/c5kbib43GKwpFi/7xiYGQ44lgBhjjpl7QLdW9toCZsMmaayo2jHHsDZTPPIgdCHZVA2QrTUTYaHO8Y08liJ5oTEBy1OCUMNg3gcnJHV6Deeu5ykX5+5bZV+fMLrSZmBYaKXxwjyXaSc+2gS8o3RDK8qpEASzfgXyLZeg</vt:lpwstr>
  </property>
  <property fmtid="{D5CDD505-2E9C-101B-9397-08002B2CF9AE}" pid="5" name="x1ye=10">
    <vt:lpwstr>mnfVsE0Vgdo3bmtCUoCU2q0gfONtB7wgFJP1B2rqvpDu0ZUOdoOE0s6kegNMy6IY6hLxSyJEpgUkGBuUkQIYWkRTINANnpGnVNWEntaUTSfPFmYGaQrZm/iTil0EOxd39ZZvIQU3IOuYHFMcZSawBZWnHc1LvWC2L7+RcUsI4SdeoDEUVqhpyb9BS7vov52Wmt2DMPgBWvaRmmdfw4lmaVDVlbUtoBJAWBYIvmXsYvgyFkCT4Z5b6jR2o1jytMb</vt:lpwstr>
  </property>
  <property fmtid="{D5CDD505-2E9C-101B-9397-08002B2CF9AE}" pid="6" name="x1ye=11">
    <vt:lpwstr>H8q3zuiA+0/wud3rIumqCc8FIp61u2w/PJBdjc3isISF5h31sTtQ9IhfXA0JhGsAPeb6acjf1DKOdlOd51xGpnptcg29bMKyK5nFyUVHL5pJNLwPinLfVivlyv3ul6QJbRNxHvORpbowTeaUK2jjp5NBWXwzZIJC1jWzownLu+KlewOB3nwfo+dfEEZ1064hJQYQOHJBkiqy3TjSOiPH6R2zFReLGNDBesU+Z18juXsVDQiO0kJV+nNEexvv8Bk</vt:lpwstr>
  </property>
  <property fmtid="{D5CDD505-2E9C-101B-9397-08002B2CF9AE}" pid="7" name="x1ye=12">
    <vt:lpwstr>2gDvHEEZU1WTZyYpblxH8JH62JzLS7N7MgMwbl0Vj0aY5x2NUlFRAWT7JeO/Vula4QUZ7Faz6W9ICQxvsgwSUsetlLvT6vGCkcaK1KRNfTVrIP+VkXCGOQoUS+hexpDB3fdhw2IhHwb31xGw34m7Vocpw6CZIwDMHVVF7V5ZdxboUpAN9up+cUWauinaO6yumwK8xK9DkodiW4OHXU/2w+5Vj5nfdd+XEDqHWYleJuEpSoSv+jF4GpUqNZT/mxI</vt:lpwstr>
  </property>
  <property fmtid="{D5CDD505-2E9C-101B-9397-08002B2CF9AE}" pid="8" name="x1ye=13">
    <vt:lpwstr>tGGzvrpVMtNS/+L6PX1ZIU5O/iTPYLUiMP2dkyvFJc2zd5D+Kvw2qlYJCOl9m+vggxgFx/fTLKWYw+yPkmso3lm+EalO2lyimcA9q2z3Uy4tHSVWD7ViBpjfj24ZwFg3qNaIdKZNIRYtirkHQGRx2Ts5f5n49IOBKvJJmIqZNWZNBvbkXUNflP5JrVkJM7TfEOV+fO1B3x0p8bMt/8nJgwVhCOVKF2W7njKxuBANWkOqHuzgAymNb4uyxzy8fPe</vt:lpwstr>
  </property>
  <property fmtid="{D5CDD505-2E9C-101B-9397-08002B2CF9AE}" pid="9" name="x1ye=14">
    <vt:lpwstr>UD3ktjvWhQ3VyB59NmHQktNXoEvXSKqYyP+ulWtZbno7rTCL5u3pvyv9pluK6hfKdmsauTEGup4gX932lS91ucIT5jJqEwkj/s++Y5s8J9UkRJBlXg3Ai69Qt7zUuWkbaayIGetQy4gbolAtPbvXUe99SYAOuZKVSY2VIIL/sxsb3RJgrmAGFOT3KJ+Wp68k88fqm+yrtqTPQ8DAeVwOZtjPGGpuThlMrwV9Vay1OyE8uGnDQ6hRcovPLhxVDz6</vt:lpwstr>
  </property>
  <property fmtid="{D5CDD505-2E9C-101B-9397-08002B2CF9AE}" pid="10" name="x1ye=15">
    <vt:lpwstr>iudBKNW5rin+slzuS25FD0Zq/zBRZrcSFFeYZtUrI/sm82sCrgU2ZKSZYfZCdF0cELKDe4502gA4eYgHfRknPrkDfOi78CuesEEJpDz5MuhVNfyJkDJPpQIf0kVNMO8G53hOG+vO5jpfkQfkHGoj7/xsVLP+5VRL0o1rODu392CRVa06QLx5tkNSFO2zicfbt/VFb+exCaiSqeiF5d7scLWn2NIET6DZ9oZlKHDnS4R0+BgXGEVCkAiwSm/68+B</vt:lpwstr>
  </property>
  <property fmtid="{D5CDD505-2E9C-101B-9397-08002B2CF9AE}" pid="11" name="x1ye=16">
    <vt:lpwstr>Kux4dzYQWPKv5G/AuLRes1FdCNXhlxhGBsAV3pSV94fYcAQSpzGFIEJF3gZSF/aYR76phdtv+T3oow6vHXhrP7Ste4uRPkExoZbJdN7AqJuD3KET3Nf1Y7DCLTXa0kgE0vIWZQoq9YztYvdCsDltDXuujTHLHkPh76N8Y5kzpnwE9rdTLo4X/tqIAC39VOXcIf0/uvwZBT+aFO7zaWnMqYJsL/kgpFOfKnsXpDM7nkkxI70XKuzDn1/yr6Uq4A9</vt:lpwstr>
  </property>
  <property fmtid="{D5CDD505-2E9C-101B-9397-08002B2CF9AE}" pid="12" name="x1ye=17">
    <vt:lpwstr>2mgTLlqEMCZT2tb1DGMEwvDzXNC5e/bwIyZ9amuKtM2vbyTXbNiQwYe4uCGKCHy7ndDoV7jC8wN/v/HN/qKsD1HyBfV3A3URlQFV5VS12qRqAkvymDBpXWEalmx//etstNIeGTyS2NHNi5HXja0umFrQBwE2WdV9xSkYH4N2YF+2MBpTVXrQrXSpsb1Je+a2L8zxeFIQiIybvHD57be+nUj+f/UtPTIse2m1jct2OX0+gUs3xzEYSgGQafyJGUH</vt:lpwstr>
  </property>
  <property fmtid="{D5CDD505-2E9C-101B-9397-08002B2CF9AE}" pid="13" name="x1ye=18">
    <vt:lpwstr>HTynlacT3M/f4cLHCWSLJa9H4wsnOoVtdxGmrC4gR9qfPMVdC9uOiycOBq2iD0cmoCIqfhFYlzhIUoJ0J8FRT13+hz67cO6kJCb4LIRFBTlcI1gZ0Z9o44Mln/Gd3Mal5nS+GvdwqoqQIaGHTXR0H4TAAROVN8qy29GAk65Zh6coHI2mqF7LtnTHNy0Z5T1wpPvQvAPJxHGBG9W/vZn5H6dbWJoTEk3EPjeqTJbDOLci+22FN1elY3S/XpoFph/</vt:lpwstr>
  </property>
  <property fmtid="{D5CDD505-2E9C-101B-9397-08002B2CF9AE}" pid="14" name="x1ye=19">
    <vt:lpwstr>4HjK/zA7vlrZG4vV7QRogeQhKveIbK5gVK+NEpkDABFLrSsDYweKYkCyHwgF6JMaM3yPDCJ7IdAGkHlZ12ooC6HAJ5+OGKg+9f8tIff7qf0TDBOxaPdec9nZ0iVE4XQ0r9sZaBR7fWx+xuUqD1pJ3IuNmB3m2M1e7I7Ym8/8ur2cJCdaDAKpiTXqcIlnygOFzHvrxSuRycJG23RQ8V5F7+zKtVP7uk9zrQS8Qe4P9giV2hgh3NNu/MlYxCqpivk</vt:lpwstr>
  </property>
  <property fmtid="{D5CDD505-2E9C-101B-9397-08002B2CF9AE}" pid="15" name="x1ye=2">
    <vt:lpwstr>aybhy1IR7lN3lrCp0qh8F2HQF74b5s0x6swcPCFsLT2xBfv3to6hk4Fdza5RUJdoJOb8uKVWT3lc3P32n8XZAdFBzaJeEb6OLB5Ilgo8vlfU/iXu1wwuLtw5WgisnSdq+Txg5MgkLRMaFC4eZpUe77W14osNBT+j1JnZm9MuXIIiszJUyWr00yj56tZBdWvNJGXc49wGFvGr7DU3WjpXhy6R6f2wlDfgzm31MSbd9dbVv6qLZt79axhmAQJEkwx</vt:lpwstr>
  </property>
  <property fmtid="{D5CDD505-2E9C-101B-9397-08002B2CF9AE}" pid="16" name="x1ye=20">
    <vt:lpwstr>7C2EjXDcRADDCBsitRCqqzH1L/OPV8cjGab77x3BIvmbnT+KI+2D3gzqReVx2/b3a3R6PCOVUOWu/Ex9PNB17jWtz/xU4SVuClSUUzd0ylIPOUCj2FKV0ojzRBKwdXSbEPt62txVoJHT+SP1AFu4AhSffXWeb4t3yky/od+loslOWp7/BLG5g47pLAJccxTHyR0/gy95WBmaKJNTGdb5Y42VW9GYpXokux7F8R+51SM65G98u9dgZqrHUzLq+XN</vt:lpwstr>
  </property>
  <property fmtid="{D5CDD505-2E9C-101B-9397-08002B2CF9AE}" pid="17" name="x1ye=21">
    <vt:lpwstr>fPq8lJreDZb31mBmjS/tcFSfpQn8SkBEeR6H3Mnj/hqHwmFRvVRmW67hMUupsKyob6UA7fa2N5p8Mzkwfug3+CEhKt7kCNCG6aQkQlSL1YjMY39gHFR7PeiC4W0z5AG6Xg/Qx//ELwehdbCwnTatZ7GTzBOvmWD8/Ara0fR285UYdA+o48pXWkXfYvRF24tCLak1ndoWMh0bffCNTBeR0ROOJyTZKGRGD5LX6X9GD6sY+Hm5Tq9v2qfz4ZKIImQ</vt:lpwstr>
  </property>
  <property fmtid="{D5CDD505-2E9C-101B-9397-08002B2CF9AE}" pid="18" name="x1ye=22">
    <vt:lpwstr>DZPVc60DoqKHFig9Dubal9yYYlDmL/8eHflSrZN+oHjRpOIH1aUKnPlEhWehrXzk12/H5xyrmkNcZRqU3EH89oYvry/zXAMKrj2qgfP8XCOexCDXdUOc4kuwgBjJe+JNjU3H+nyYY/UmnIUL49klMnFpXjEnLL6zkWKNU3HWlgZ99mVukn9quW8KEcuiKRc2th6eOs2hWIx1LWSV+0X8QL53Q01Him/aVJ8aj1fJNiJWWOKsvapgqYVrVza8Uxj</vt:lpwstr>
  </property>
  <property fmtid="{D5CDD505-2E9C-101B-9397-08002B2CF9AE}" pid="19" name="x1ye=23">
    <vt:lpwstr>+sLFrl5HVoQKjbF5TvQzPpaZg2OcsKncnKWJWrQPv9lyx+8U3dowCGyfRNMhPQQ6rHa2TdGEmTsNWwyoi3Z6R/jwTUlKUYgWv0IkGEkiMqQDR2C0fGDpkefQjmpo2lZrn8D0hdGGMGfdf4NTT6x9Q1nahL/EUkW++tHQL8DNyE9KI+yCaNXvWr1uF49en5neRU/QFhxIvUp0sX9rK0W86HjxnSMvopuWWRZQ/T6W/AG1LTcMjp4n7By2WC1y1BP</vt:lpwstr>
  </property>
  <property fmtid="{D5CDD505-2E9C-101B-9397-08002B2CF9AE}" pid="20" name="x1ye=24">
    <vt:lpwstr>Lb+q9g11QOF4BHxu9QiDNZnnlqtfS7MqiMMfnvwz0H755klLp4uiNhgO0itSsNJa7EXSMvxvtg2Ee4GBZ28Mc3IRIbprxEMXbfLnDKnXD6Ius0XGlvOqMmFRfnQNReFckJcdxYYzo1vGHIUwt1Wn75USHggYv2jF64N0pXzqJAXejnmbI5nGi85r8H/bdnK9uSX0qufSnL+B/lS5ZxYX3mc4Sifv49kRK6ej6bnwwNbtopTJJc0rjzbhnJNpK9V</vt:lpwstr>
  </property>
  <property fmtid="{D5CDD505-2E9C-101B-9397-08002B2CF9AE}" pid="21" name="x1ye=25">
    <vt:lpwstr>tMsB6yEKKkkxMMPhz8nDot2RckR5CGtnj86sBo/jb0zvsh8lY3quK1B3qPiIAcaq+H+4vDQhZRLLfcVcYRINyh6lbFZdb+ODkuyrvNpy+mkfmPeEWOZB8jbV3L8R4qeajrAv5gatjQX4L5oQ/mEBkiiU2ON+vSlXcl19QgMgX1jGtQVaW/QhRBmLWX97wdgaGlXK9qDdXrKvEjOzYyOVs5zGA+3ZisPEJPqDSUm0l8Hy9g3XckcJ472veIG2D0T</vt:lpwstr>
  </property>
  <property fmtid="{D5CDD505-2E9C-101B-9397-08002B2CF9AE}" pid="22" name="x1ye=26">
    <vt:lpwstr>P+cQl8/D1oCVDbHMrZ/tMppvpwsfn+nmW84pz/9dWg2YwRK0M3Vkh/UuLwweMsHCaUPXmRLDKwJiZ5r5U7YnzO8TW8/4GT4GQFRZC4hRQ0y5injojPkeIiK5kgIqSpEPoDvfyVDrwIlpXvbXeUVZwKr9tFft5Ge3HoAIs0pvIVRukMXhUjQx3mSNtOKNFEB507iiiI28buQCAlkUwGf4tp5qdTXPLtjEm+B0dAZU674U4BAMy6+lW8+Su1W9Ld5</vt:lpwstr>
  </property>
  <property fmtid="{D5CDD505-2E9C-101B-9397-08002B2CF9AE}" pid="23" name="x1ye=27">
    <vt:lpwstr>AKhsfSCYWZL0ujlYKjs8fVUWp+LQBfhkyAN/3XatN7HTKBXJjb1cg7+Qui0TD00I1Eyilp/66YxnD24Fpohd3rofysPjCAsiEymrKWh81nSmlJlXRYpvPEJPwwCO77ZQ5LNkrKBdh8LWJSfQi+M2lcvMdAumsvy0dFIEdOJ9+370FTJRI6ce4GYit2qBqM4txKpD5WUMclh5u+f4xDr1YeTvJ28CWM6eRLan+PSyN/DsuTTYURH0lawnIQgs9X3</vt:lpwstr>
  </property>
  <property fmtid="{D5CDD505-2E9C-101B-9397-08002B2CF9AE}" pid="24" name="x1ye=28">
    <vt:lpwstr>ybmSzVWCQqbpcYKqDsRc2LKyuptJdqtVFhLYybaqbrTnQBwHJ5iz6BvAVCiI1GJ0NojyJ6IilUm5eWgovhak+RUWmk6yc59j/yI1H1N/gcG3kQ103LXzbK3MFn/f1vNVcyF4FdbvHQ0GIlNjyZzfXtvMH8HnFbRkn2J8NV0jE6iwjse9aPsH4/dSQ2Pdgwhyj0V0lF03IWnojq+aGwlnpQYIfNJzU7ev4ChGrqQKWVq6wI/YO1g+L8SyDW1Xx4x</vt:lpwstr>
  </property>
  <property fmtid="{D5CDD505-2E9C-101B-9397-08002B2CF9AE}" pid="25" name="x1ye=29">
    <vt:lpwstr>zJpgQdZu2hX9jaMJLoyBNL8GN/Gh32FCiVfjJvfxZWv67uNXJ8qKdfbTKkDjjsBJctNuqG9yhF4oG3oory9tJnQKe893eASa61kXB6c9sPoQpRnAij6I5IfLMCmRoSUfYgECTc7X75YqGRF453xoDGlAMbasyuV3/MDWgA90M2X+TClxmQfy0JO3mS2/CHyZeXgtkRkUaA2PCwbvWWhVyzfgC9iQVyakfsRJv5/p7mVaLHex7eo4kIv7KPA1Uhj</vt:lpwstr>
  </property>
  <property fmtid="{D5CDD505-2E9C-101B-9397-08002B2CF9AE}" pid="26" name="x1ye=3">
    <vt:lpwstr>gt9o1HDBcVWdcSENLk1Jq6XR28wMCVYdA60ZaoeA+jvD2kOVzJPkdL6gybZ6tliMkiBnpXzEqfJqx6vx+aMkwlEVCZXapfgpFmb6ljkRwRdjIHYEq5zn92A81TwaWcZaZdfRlBNprqs5ZzqRWIMjnNf0oHSjv250UTbYBBBLfWWNPk+WUZj1XY9kQK5p/Oy1DYA3xn3WdwZP4ZI/SnCkSj7pRpnG5ptA2X226mGAw4BINWXSf3hYnhMa8akejnB</vt:lpwstr>
  </property>
  <property fmtid="{D5CDD505-2E9C-101B-9397-08002B2CF9AE}" pid="27" name="x1ye=30">
    <vt:lpwstr>2eO7CWu+zOFWoQMKqdYpDCRXg1+psBpLoZBpLjexe7EgROPSwGQ/mvIRNprPhiLFyw6xNhmjlsf+8eInUNIvQJyCVZ571cts1jK7AHYgrLG2aYeWYnE0YbEsG+EdunHJX3j0+vkB+kWLFMWpomOufz6e8vpYR46B+mnCPpIWVrANZtwVwV+9MEU37JCGqMaBEIA0SG/tUf+KsHH8cnXs01qfMJzWvbTj9ebil9GfOxi83ya5Dt/P0tUstC6mijI</vt:lpwstr>
  </property>
  <property fmtid="{D5CDD505-2E9C-101B-9397-08002B2CF9AE}" pid="28" name="x1ye=31">
    <vt:lpwstr>uMunz5VN6Hsi+p/wZdKqYH97YLGyGbU6OjR7PMjHMMikZ9g2Ww2Byuu/wmffusrK0kCM3PnCp6Ey2yAv6/iPBiY3dk8mc1ikmhxWu8yP70nfWsjtvWUb54R2PNt+SBC7VY/HhrZKRxt4C8ivrhRtjKEP9HdCv/eLVrzZDj83c11h5t4Y4NzmvDlmruAVREsHXDVo1ZUnkimcVpg6yW8C1tm/amtxUIMZapCPeRLn5DxKj0TYu8Qpp/kzXFvKJTm</vt:lpwstr>
  </property>
  <property fmtid="{D5CDD505-2E9C-101B-9397-08002B2CF9AE}" pid="29" name="x1ye=32">
    <vt:lpwstr>78uDX+gysuE2hscLkeHnYX6HgPLu2JRqRUMXW3bJ0flrf8DAzBdIEDLJ79WqLX+eJzN/uVjJQ1hTMSnMaotWZ3T74LgjJZO0eeadOgShr2kn+3pzEVrwE+IT4lp/fhoGOGDHnmYtoL/71td0meRsVK/5bgzxWD/6e6b/7cTejUwI9oE8BVcckBRIZD+8YBAFqsXTeZAPFn6q8HtsGd9/72VghP5O059te/dRhzBZCBFbiUi86emjTRdKbNYJs9A</vt:lpwstr>
  </property>
  <property fmtid="{D5CDD505-2E9C-101B-9397-08002B2CF9AE}" pid="30" name="x1ye=33">
    <vt:lpwstr>xEg5IMq9T0vWncLn+/o2DbYZ+eL46DMygWaPInPHxDkS0kMishQCtfWYI5Z+hhXc1tzhVEU4+3qdesgqlN8bEM80oiuyU15b+BIbcdInE5cfcIqXBX5V11wWbrZSnsOXzRnbXFBu82dzYUbY8+Q7jb1C5jBZ2u5Anqvb0BRO42dzNbbezYaZ17WazTMBGISyB+rVX7q/GEGmWsUxELwYp9Ng7TRcPUBqi4gEnUSEXtDFQQZRhhK7/prTPO744EE</vt:lpwstr>
  </property>
  <property fmtid="{D5CDD505-2E9C-101B-9397-08002B2CF9AE}" pid="31" name="x1ye=34">
    <vt:lpwstr>3e5xAZg6Gm0LdgJtIBLKZZukT+POYJDcHapYtFRIqTX7POfkNoAEynNzWn1wLXNjf/u1KLD9d6pN0/ODVdZm1EAdiBlXqkIp7UXP/zmIeJY461sk+MAr+MxZ73eMkB7z+NtMM/lcbb5AjHMD3+pFYpvzrRJWTD5cVBAFZQP7VbFWbKuYesy9C6NPagAorzQ18XA+8e8TJ9KwA9Yk9u6Oqe1XJap0aRKUM3v3zR0HVgGWvRB8LVHXDcZOuk/rQnY</vt:lpwstr>
  </property>
  <property fmtid="{D5CDD505-2E9C-101B-9397-08002B2CF9AE}" pid="32" name="x1ye=35">
    <vt:lpwstr>hyRlk8eoHlJBqXAAxlkWpj6XhfQ9k3S8z/9Uc7aX6WMutxC4ItY+ytuL/uDHmSdROv1IEBEgGZjYIIPTLf4WkLQhr0c19Qh/uIoqjEVxGuyJSqCBTrxmwKO03PUweS3DHS/6Yb+FN1Eh4fCJIWKJUAbo021qVfrI4i9pqyXRR6ndrzrRFMHqqQ8ytw/imEesOJ9e0n8t44znbZdEYRV03UTqbukRgyAYOZxuZ4YkpGaVW+SpmoEd7ABw9xCpE7M</vt:lpwstr>
  </property>
  <property fmtid="{D5CDD505-2E9C-101B-9397-08002B2CF9AE}" pid="33" name="x1ye=36">
    <vt:lpwstr>e3R/L2jjZCU4CRPo7KmWXzBezZ+opRT5m2Pib6Mxbwu5rJZymqBqF4sMWJf4bE3hS7yJJI0Z6Jwq9eOnrMWlfmVyQhIWo1xrVURu62KdlaZgktSPmVuJwgr5rjP8pZdyKD7MdUmmwff5ZNS3W4WKnSgHJESQNQXAs8qPp1bZGuF/T3092x76okLdwjE+T+gGkAc5Kz7YJW2YCCt2xIvbLWQ+VR8HsMXTQ7HsVgjLOJ9S5Q9YToC5xc3K4bf2qOk</vt:lpwstr>
  </property>
  <property fmtid="{D5CDD505-2E9C-101B-9397-08002B2CF9AE}" pid="34" name="x1ye=37">
    <vt:lpwstr>g316qjBK+Siq2PIqUGPGUZ81bMVhybEI07d+f8mX1JGl22Q9ELy2URnshg/kbOPgboaTV76dsqgjiZNPofTvkSuqGD9nESRDK/ZIolGw7KVIteehdV6B6G3PLSv7E33BDGLNtfEHsSst2tRsPDH1YH/h2TsmkUDnU8Y7JwhQCQS18L9uwJbHOtK4dsBe+kZJpbBTth2CtNda9szZRNNhpNpS7Nz5XEpaM/oTzAUELMHj/ZM9x/kgzAaryO/CwZp</vt:lpwstr>
  </property>
  <property fmtid="{D5CDD505-2E9C-101B-9397-08002B2CF9AE}" pid="35" name="x1ye=38">
    <vt:lpwstr>AFNUmqy8xSxEx89+lANPOe+q12BfCzYPqJEv0y46rm4T2PVV46S9e+NHMnlLnqTtXYUHe1hCvIxCyfRTeCE3AqgsaMv5EnOo5zWmSMoBZT71EuI9be7xufoKoRLXf0AkR2qamfgqxncCtHzt+pKCP53rp3qkUJqCALl/VfO+lsZsy6zZuZANL+ezh5vxT5cAJgTmGrY5U+CBGdkJxIez9/iDCVyGTkL5RQwJ9+gs8Pis9iuRSKR+pJERvCVWumZ</vt:lpwstr>
  </property>
  <property fmtid="{D5CDD505-2E9C-101B-9397-08002B2CF9AE}" pid="36" name="x1ye=39">
    <vt:lpwstr>ddPetlfRk+t9Uz1E0yQ9TFymSyMJT1lCmxNcRhM1gozLXepsHWDylHLXZa8aeyplj/ujyoE9Q8+MVHVatbHR3VRGswK+P7TwZYJijvnGEOLwQb8nJtbBBzO+IlVpvCdkIGPk+iMc7xRyjF9a4V2TXR/bZUVZKOaDQHhtZSLT9PuWK4W17+tBVMm2NzQtQaPKLRzaV+vQn/8QxB/bB5HfQ7IGCOaBqJHwA95JaV65luCQR2D8YxRDzQzh8PXu4uT</vt:lpwstr>
  </property>
  <property fmtid="{D5CDD505-2E9C-101B-9397-08002B2CF9AE}" pid="37" name="x1ye=4">
    <vt:lpwstr>C3pnpBucFuY5TF5Xcmm5jY5Si5nSQKcUtqwQ81OdU1ongH2tf5QM357QZt6g6+xFjSZM6oWgdo+cJqluRLdNPElA2we6Qkm7VhNfpNa0dteGztz28G4+V8yayKU72EGiSaQUMNbNhYYl/qlMYW2dt+IFu2F7YB33Hi7AmynRAccuEY5kYDMn5Ed9wkUvXYEX76s+9k3IAuXOyZ5/n/lq/iaSZ/H8e0RxcIjlMdc9fSdLGKyNE/wC6Ns4RKS3ozK</vt:lpwstr>
  </property>
  <property fmtid="{D5CDD505-2E9C-101B-9397-08002B2CF9AE}" pid="38" name="x1ye=40">
    <vt:lpwstr>aUHTVtNfS7EbTGo8S1PzuMxHcgcQWJGLJXB7pJzgybH7vc7xh+GUxvGGyy844B18QZKPqh9Yrf7BbgheR2zm8QUyA2JtuDqTrdLl8iMYD/xay5b6y9VDJntXsSSMIgCX2g+aO7iIJp8z+aPYFMkxMxGL4HV3qjv3DpIJ1fMPvjFv9V/enjSq30eeVW1cTb4xRFvYnuVxF286WzTKJnb3C6vUiq9Y1FwSKxCl4ePFPvzbyOONWn7UjzCvj4BLvSO</vt:lpwstr>
  </property>
  <property fmtid="{D5CDD505-2E9C-101B-9397-08002B2CF9AE}" pid="39" name="x1ye=41">
    <vt:lpwstr>+qJakTb2cX7g6QjocaTQIN2IKIY07kS98TvOd7utsf6G3IeuN3vV0KVrQvnN4Xa1ORh2HDT4sdtlU66HkOk0t0puh/U4KXOim6NHvizhuNrnjG901dsx6gWclvV7Oppg//TBZldzDUQsQF/Ut5rEu78HqV12fD/slgcFXL0HAiErs+FcNtogSciFefz3PfM3aPtDxbhm/h6vxk/EeQciunh23oSzwVv/8jR/B/AY+vlYhdR8fSCd65VKTlqJWl2</vt:lpwstr>
  </property>
  <property fmtid="{D5CDD505-2E9C-101B-9397-08002B2CF9AE}" pid="40" name="x1ye=42">
    <vt:lpwstr>JkJiI/DGmSVN7YESf+f4MR/RNcEvkbrTehPi07ZivmUdbTILexN4pwfEv3dNZDpHW4YtpNAYpC7cBldt4UGByGa3C7MGH7+YGELak0Jr7ddxU6rJL/mQlJzRwwvz9ITd4/IBbdeIxXsqXXKy0i9kadgJ3qdUm91SQ2MFLNiz3dmUa19yl/VEKomPL6kCVJ2AEBjtRvf2rnUeJwtaWhejyvgUELZg51QOA5N1OgoT8HO90nK5cKj/MXgy4cASaAG</vt:lpwstr>
  </property>
  <property fmtid="{D5CDD505-2E9C-101B-9397-08002B2CF9AE}" pid="41" name="x1ye=43">
    <vt:lpwstr>rOUgcCNtR7pokUhojyMLspD/UEb7siggqhcOPeHlN5sebNRPyHJ9EPq3HXCt0M/BOs3YC2xqO2ccyKOebTjv4PQrUYD0RQyHbddD0Q+tfSTc0KxHEWiZe/1iRr8OyId6JmOGkBiGBI4Dt2E/uGW1d2yLzEHkFj91t6A56Gmn9KK6BDL6Iyb/wJzx7hJXgx/TfeYqvK1gFR4jl5T9FlWGYDsrx//GQI4JWGjAu7Tr8qfoeEj0K/23i8618yZ1M+l</vt:lpwstr>
  </property>
  <property fmtid="{D5CDD505-2E9C-101B-9397-08002B2CF9AE}" pid="42" name="x1ye=44">
    <vt:lpwstr>wYlEt6tEpf9idbEpYF4db/JzW75i1G350eaXdI4PO3qVEml8H0MO+4qi1kld1XbiywHLn6XVOuDI/tG92HsybLm8F1SR41ST6PkHDZk/GOhFz5WufhJGRNY1cIV/tTO7WAttU6j8Cet12VxXyFsMowUmLjxj28/ew07gOe82sAgE2dcK9UODMFhtjlvT6z+UD3hayv7uPwI9OB7rOH71UT4Cbs08wmdsvY9W7JgsmPq7e9JQMBeWOtPhTE/DntS</vt:lpwstr>
  </property>
  <property fmtid="{D5CDD505-2E9C-101B-9397-08002B2CF9AE}" pid="43" name="x1ye=45">
    <vt:lpwstr>YvZR/ZwU1rwPwxxdxNyMCv6mvq+pZY+/wGmhhvcUrkdMej0x0WiqkPa71OGnK3gJPGYeUf0c1p2SjN7s6vKr+p7QIZVLZ0jTdy0WEVRtDe7TEiWp+hLb4cFL3fX4KGYZ9y+DhZswjbQ05qzPrhp8blpA3wU/95iLEZDd1lLVuhzkGKcsUExDzqZ+JUZyYPyalkzrhtMF6GPlE81xOwhHiX2yMNSHgUv3432S+mttBc/Wnf/phzxSi9TXe/cmaAm</vt:lpwstr>
  </property>
  <property fmtid="{D5CDD505-2E9C-101B-9397-08002B2CF9AE}" pid="44" name="x1ye=46">
    <vt:lpwstr>VD7a56GGhzjCSnx4h/AGmxjoPazF9SD2O3/rK8rH6WSKrUbYZp5+FM0cZEknS23YTmouNwVfArwskWI25erM5OOZYJAT8MpvbQgVf0REPGD1VmQLPWArsSbnf+LofKPAa7fdWex+zsKvuPDVK1BBsmmGU+D3SisvPrF/n5rI32XL8ALak49g7ndeOaS+1kUZgAatqilEscmFEJPSsI/FfWxn6P4QGMIrWAiamzz0f1eVrkbFQUlTBRXpgzv2K/S</vt:lpwstr>
  </property>
  <property fmtid="{D5CDD505-2E9C-101B-9397-08002B2CF9AE}" pid="45" name="x1ye=47">
    <vt:lpwstr>ChUBewlYJt21PTCCeiX+oxk0voeGZ02t0t7VM4eCj+WHm6iRZBNMhLw932XNktOlxa7kTs/kDKZ1f+DxTd6uFhcRLx6J5knXe7XL5H5tRiTuWs3f/V6lqBf9SKrVON4BIUNDrl6Az99+zPRt8fiIluDto+rQY2W+C1zZdossP5xu+wDweonXyCVkEmGCL7Rvz+TzuUFuh/Yvge2BNqXRt6y8o6P+OKHxzUZRTKBe7rR9l24l3+sP0yMz/YnezTb</vt:lpwstr>
  </property>
  <property fmtid="{D5CDD505-2E9C-101B-9397-08002B2CF9AE}" pid="46" name="x1ye=48">
    <vt:lpwstr>4Ol/DecSw1g/KYZ5SxLJ9s5jFJM+4t8rKqGV444FlfNQcqSJ5nO/GCseuQG3szBfiTvQgAREGxXX1HVl0d+THuvhVwrSBJgJmzDjrNB4JnoKDo4sgwLpyT2OtKGFyJxsQFJwmMIr5pHuDWjFyH/tCWo2brAPuYi+Fmw0GsJLnfjVHo8Qrn8bVuOxmqq0kXQvE4sk33FHStnO2Tba8zunZtoc4A+ueJ2SzFpwPkb4iL/qbTDgbFuRAZdP/ovGevI</vt:lpwstr>
  </property>
  <property fmtid="{D5CDD505-2E9C-101B-9397-08002B2CF9AE}" pid="47" name="x1ye=49">
    <vt:lpwstr>Gddk4/0JO38bL+BiVtk1Ce/WrKhp9KAjYymVlkhVbbwzf4YU/lKDjh7MLev9LDOIwMnH+ppHm8DbGeJp4YtpYjb/DFhKKlm/3K0UOuLtPH7x7+PRyeHs2Gf52ISGnP+sU3alIm5GRk3t+MDii3BUFmHHquI5WejLVU/k6jGJjfaVhYiY0SjHO+/j7nYs+lktilJ5LyLTkG16IZiF0PIs8nfS6II88QT8bajJTzJ9v48/cGRcjue7FAxfSxlrhxw</vt:lpwstr>
  </property>
  <property fmtid="{D5CDD505-2E9C-101B-9397-08002B2CF9AE}" pid="48" name="x1ye=5">
    <vt:lpwstr>1zo8NX6I1gAt1byKjLCrnqS/TbFHu2oylzobInYeO04RfUZ2mM5zMF/TYMO7uuyTSO7jGh2AVjrX7IEYdwGPMibsBkxt6U1/yO+IGChjsyB5mRTeFe/L7jOeWCPG751u2ysFhMsNKwF6YHVs3gHuk22NAYHqKdxcraAjZqqsyzVxxOwvntHSqQtUx+2DmPoONWP5OQpxwxiGAdRR/N/P8Lfku4BvTxxtP8bJsrAX20EbQr+5wEnKP6bAv6T9YFk</vt:lpwstr>
  </property>
  <property fmtid="{D5CDD505-2E9C-101B-9397-08002B2CF9AE}" pid="49" name="x1ye=50">
    <vt:lpwstr>9eAaULKYOUkFjsD8lPK++3PIdNcbD/YsFq9sgVBnLSYF+aVitImiVZ0dSyra8F9ST4bZ0ga7e03BLKVAFaNm710BozXq9BPtn//xb3vwG67nFA8eBs4J/WnBEP7PhDlar5DSxf5rBKbHiT/P9K3ecVf1Zl7Rfg99ggPXETSiVXG+e8GufvOfhJO343J5kxrjX367k421NCT8rhIp4v0pxrw+DTfastVgfakZfBHfUrEXACfCdRj9vElsAkzNXZJ</vt:lpwstr>
  </property>
  <property fmtid="{D5CDD505-2E9C-101B-9397-08002B2CF9AE}" pid="50" name="x1ye=51">
    <vt:lpwstr>EZ1/50CKwHUxVI+24AABNq9OTaLNv2xXsr9xgKE7j3AdzSFyN1uSJwEvvQsyhsrxWCJ12joaHQHTPzYJWv44ZzeLbt6vi5wqImwcnzavFzsa6T0U0+w4n5awUaBXHbeOPTT3obiq0seiqcy7CNrxjBKR4VGDn9ZT0lay6V1Eqq4K6cxOtJqlG5FhXAwIM1HvI6D6Qk98CrWH0ImHWDjfn8zjVrT9yUzf3KXmwP56LNntHAcGC5Xdjc9jMsHXkbe</vt:lpwstr>
  </property>
  <property fmtid="{D5CDD505-2E9C-101B-9397-08002B2CF9AE}" pid="51" name="x1ye=52">
    <vt:lpwstr>rE0Owb6P7th0wCftfPCXKN0CycvjvBUghxBZAlBZHeg7/ri/Avc94891q7IrzDEx452CG+4xp79SA/efazs4HNqx3J89KX02+UggY1PXirKrv2B8ZNOholId+Ve2hndIhHrJM4xusnHcaTj+LNiJ5K43KhVinPCXzt0SOijrhLHFDFGkIlnLqo/7VG5vmp9jHRHepSmkMbaGMix5/qCnhKP9S8RWvAI0zZAzRhFsKUkAlhf/u/9u+vDf9nC9bV3</vt:lpwstr>
  </property>
  <property fmtid="{D5CDD505-2E9C-101B-9397-08002B2CF9AE}" pid="52" name="x1ye=53">
    <vt:lpwstr>1D276l2IJVY8bF1COcNJn8K8auHmW2Gi7tjArw/2qmDRQlMzbs6FPBao/fp7ym7yF7yz27+hU24tZkHV8gCtX5In4ZJ3TD8DPpoj/mEroSwG9tREiEyB7Mqw4TH2vYpj2HJwuVxJKJA88p4cjKFZPn1Fj9VEdpeEv7cQ4cGzjr07PEeU8MM3oDWTClzwpDkB0ic4EXqwYhkEi5rc2bXuu7oGkuSD8zqZxNctWpOtHOmWza4Brrm5k//Rqe3LfH4</vt:lpwstr>
  </property>
  <property fmtid="{D5CDD505-2E9C-101B-9397-08002B2CF9AE}" pid="53" name="x1ye=54">
    <vt:lpwstr>FZpgPaZ6jWSrpW0nlgDS4xL1MS4vXdyRVrc7/2S9y2RgpsD9qwXq1VJzV83u4/xbw0i/EI7nujbiVwYeidwG/lZJBXg3tzwWQwXvDsmBH3LvRTBIhV8cr7HDGKQNE5QKmPoCmHOJEnXL32TaAeo2WJkRkeVPlqOkyqR30AAAEft+TaH+MgUaaqhmUcaL5zAkZRJSPl9GW2Ea6PL6gXcQB/yI9B83f3c9YVZDP144xGnFTeEbeQYfVlJlwehimnC</vt:lpwstr>
  </property>
  <property fmtid="{D5CDD505-2E9C-101B-9397-08002B2CF9AE}" pid="54" name="x1ye=55">
    <vt:lpwstr>U3sa+ivPbtFmv2bwgEzq818bXdYrXk+/FMIQvONtTlYvmMOSdT63hBX7G+xap/wgV+BLpES7uYqH+dfepwO+sH3Dvglwk7+YwU59LzSo3/ASEd/lmf9YZ54y9dtkp3WlNKqknXrC4pobg0eJnyXgy4JKb+NFk4ENWz/LyE3B9JUB/UpKtUlc/n7FUmH1zdoGS6k9fAcbh7PqnwRdQihKL2p8t/b7GRUBOqWN/4hix2ioTPfzYumZqeSLWe/mepf</vt:lpwstr>
  </property>
  <property fmtid="{D5CDD505-2E9C-101B-9397-08002B2CF9AE}" pid="55" name="x1ye=56">
    <vt:lpwstr>Byqgr0RlHkH7X4BVFkOw5utX8X1h4NNxQRZT46cfIuSKOo7F3zPwquOGBpUoWfsDV/SvgooOQMaLHubrehI2yqoIYskf2OZTAq9qZH2sZwREhSbhdFcmTQm/QP3jxuICouIILRnCRwS0YX5ROsZJLAsl+ILuzB38C8qpiyapVKRQVOVMWaflwF/nj+wLrx14/4hWiFQ7V+ZlNlNzJ+5QGilNsj4WbQP9+g1YAvAgkMV2PdD0Hzj9AuVO1giVHwG</vt:lpwstr>
  </property>
  <property fmtid="{D5CDD505-2E9C-101B-9397-08002B2CF9AE}" pid="56" name="x1ye=57">
    <vt:lpwstr>GVzJtWbbymYchBlf3qai0hSeLEeGIWXsognIklzH9AfqqJPdQfiwBr2BruiCKy53C/ekLInz+Xcoi/icfxRMM+1uOz9AnNpwQazHlCHAQA2TzxOJd3k6WAvLbCTO9JebUpisTAdZ0BpH6A88O8J2JvHhequ3TgcAeXdLy5sIuPWrXNsK74WnGD3599a16llCpeggm6kMaEpsO4ryNiC92lbg8heabtfOPy4WYDgLYBtYcqI/CGP5JjCWnvWhI8J</vt:lpwstr>
  </property>
  <property fmtid="{D5CDD505-2E9C-101B-9397-08002B2CF9AE}" pid="57" name="x1ye=58">
    <vt:lpwstr>1yYCvv8Pgl8l8jtRk4xK02O0/djLPTLZzMN4Va7oZCVaNwZcG0OPJ2riyRkiov3/0CDemnzN4ycF32R8wEF3Im9FUEgn/o8+PMqpiwu6pH+7wpMHHv3V6T03qcFBDadgbEQ76LLX+h99FJ81i1TFjvF/Rfhmw5QV+ioC7Zn7jVKXoMC1TWREL0oZlqencrhUPYGGyl0KqxlmxOv8XVIm6bvEKKv+UxN4BI7hRde4dppLoy8V2lw6bbrSQGe2Spb</vt:lpwstr>
  </property>
  <property fmtid="{D5CDD505-2E9C-101B-9397-08002B2CF9AE}" pid="58" name="x1ye=59">
    <vt:lpwstr>Pzmn/yoEkPh0FxweXykdKNGxWY+r7POfQBVHQDJAnsdle9m8KBCRr/ZcjW7iKeIm85ulPhxJIIXGUhbw8GvxtxkC7BcM4qHX1T6CY+WIWmd3Qe/YJppXHoR4pFMJwzoj1BkbD+1WI4qKDRMx6E/+3QQr5SfsmwUBbX1N1h+cnJ8UGpf7mwHvFyPBpQmja011U6PaAXarxMVQJowaOpWgheAHA2N5BWPgbT54BfncUg9ca+i8FmxR9W4nq7cdBVt</vt:lpwstr>
  </property>
  <property fmtid="{D5CDD505-2E9C-101B-9397-08002B2CF9AE}" pid="59" name="x1ye=6">
    <vt:lpwstr>JTv5s8yrmozNcYyZDexjRVJENIOpPlzEz4wEFiYn7ckpfdtLXTDlKRWIAc8P6eTsvHIuPkflvjECqe1PCmhvS9p2skRwxOPEVzc7csDn4MPBhOmRg9s6AQxNWpLO+sxe+jRmfi42+WKOqeLZ5W1nq1iDGn7wRFTBmFreVhT3PSGSzy0E0VUgb6IYDw8EjhuOqhHHuE245MgWzu1nfWx7NALoPy/s1KO4cV2Qu9FADJTvwKKSNSYQRRkMWRsGg9P</vt:lpwstr>
  </property>
  <property fmtid="{D5CDD505-2E9C-101B-9397-08002B2CF9AE}" pid="60" name="x1ye=60">
    <vt:lpwstr>JcGoxWg7w/vjupxVWnu1TRJ8fJ8wYNBlJeuOqJkkyUjJY2vU86H/i/IB3/8eczOwrGhrLGZUMplG6N7sj21qgB1VoObZWopSqi5EJse+QFD7KJbX2yP63DmZWv5a3pfTkWWs9FNJClE7GiT+nu1XtyjaNbX1B/7wDRD5dzukUgqE+b6MDjRdBoaa3tu/e+JLQ5OFfA695eIfyNSYU7UGKw9vOUzhC/p9XTnfyRWSR7uv6sDYJONCP4d0YabctS8</vt:lpwstr>
  </property>
  <property fmtid="{D5CDD505-2E9C-101B-9397-08002B2CF9AE}" pid="61" name="x1ye=61">
    <vt:lpwstr>GL+2MYMfOPTijOnxuVznOxkztN49y+z997m0gkJY/bhEG4oJoJExvBvupr3JAeKAZ2tUA94fpAsr3F2A2gg5FyRDnjlhztPtK8mqJ6N4g/qo66VOnZhQYLH79mOEsjCj9Q5j5lVEQRKqRN0TLqijErxayMjGr9/5k2ANaDu2MOdaHyzLgVBFGOEzXP+ojlSEPTkF549Iv+u0kcAjyXu0X2I41s0XuIsdr/YZSKWdhLtugj6es2O5f5Nw9JPKL9U</vt:lpwstr>
  </property>
  <property fmtid="{D5CDD505-2E9C-101B-9397-08002B2CF9AE}" pid="62" name="x1ye=62">
    <vt:lpwstr>Msc/DGtYDdlrOYv3SHWEzZ8j/icF5AFXPads/6WkjYrKpxK2zcq5/jcynrznxLIZS9LOvjupX3z6YB25f1dwXNZUQASFW+6Ot0jS//ItumX5aRqIJQT6RHEfBvVRlO0goT1GrbQB/yynBQh7To137aAIJ/znfaX2KBC6xlYaYaqFS171KbPek7ZURdGnyVj3CUSA5orDPNzHCsTfc7h188b3xkgpzOiCTCc1pwwJZTLuiCkz5kUU34ex74UfHrz</vt:lpwstr>
  </property>
  <property fmtid="{D5CDD505-2E9C-101B-9397-08002B2CF9AE}" pid="63" name="x1ye=63">
    <vt:lpwstr>yfqJxKSs6FQHOQQK/wNyngQQXjH8SsqM+dTW3Zo6mF4qEF2xLd2+YGClmRcoCxbj7tF4+2o0R8SATXxh8tVdXOiaszrRvC8D2EEcXeXdsigr47fmeonCD9lquHJGT+hglI4RUjT/UObZH0NwZE2V/vhX9d66vt70hoqy/Kly1ss+5SJYTEKCpZzUKrwgzxn/7bJYuwqz11RA/IvRxG7aTgSvnA0oc50+E0f4DBgezp/8kBFxnHogSOtkZ9YPanO</vt:lpwstr>
  </property>
  <property fmtid="{D5CDD505-2E9C-101B-9397-08002B2CF9AE}" pid="64" name="x1ye=64">
    <vt:lpwstr>1QK3ZaVfaSohAJ3j5ne7sagqE10e0OigTe4XXIm5q38fOL+zw/JJl1feUDYpL1Ly3NaC225vbScehAv3M+dlqkScEnDjd82qDrfRDPDzoDK4fNqcP06L3nhd/1QdjmqEK7BZXwFyp+0paeWIOpoqCvtb5FK/Sj6z3fFGyORbcw9m+hwfwaigiTcf0xIGD98WZqNEKmM7ZXjIumDymvUiEaoCmR3ePx+VdXivGr486jKjtP5+PmpsSRkNAKaqLoe</vt:lpwstr>
  </property>
  <property fmtid="{D5CDD505-2E9C-101B-9397-08002B2CF9AE}" pid="65" name="x1ye=65">
    <vt:lpwstr>s7324/8htqm9xcZBiaWo7KHEyFiQQzZVlmf/0+GzsPOCInBMW8vuGm1F9lyrpPbjXWF/KRXvXM5hcU/N04m+85bM5+nQinCyaKEgIqBUeL9gSoVK4LzBIbJo07DjR44LWeKM24GBt5B44rmUeDjZkMhgN4AqOnJYyn8N+6x9wq4UATkiRAqvlCUBP9rVwi7V9YbWNVPg8tilQmfOQIuSv4t4UeV2sAVbSXQQTyCMn5dpCH5/C2eoXPGtr7DiN2s</vt:lpwstr>
  </property>
  <property fmtid="{D5CDD505-2E9C-101B-9397-08002B2CF9AE}" pid="66" name="x1ye=66">
    <vt:lpwstr>b1ipi8p+lL+LVOd0XaylYh1YVu0HuMdwCYnezAX5s3PIXM6IB+oggePp6eZT4o8F/dOqNIwdhTkxiuN7OBPZw+P+X4dizLU0Bea9cMYt1DakotaVjUE+zsBoposVRU2L3aqsDNyo4OVTc4KYblgRHNCTJ70kXA+PnUTixhVjq15NC/Cs0j2VUghqILYkBOgz8g2cSmweQZYAMmG0xwr/7zNiCpbimcW6Xi4bnEb7rE+ck/QVUAqEPEg10IiPbNd</vt:lpwstr>
  </property>
  <property fmtid="{D5CDD505-2E9C-101B-9397-08002B2CF9AE}" pid="67" name="x1ye=67">
    <vt:lpwstr>STxUMH7poIM53wBUpdy/eSw+hIXMoudek5JBcF0e4JYnuJaIJTMINeJ5dOdtS9iDt7YwA0qV/hxvcNHe4UbJ8v7BlwKI33Yr94+mWcqf7BMvum5RQA4xPf2+Aardw5ztOhhZ6lTRaknu+cP1Oc9fsz6uS6iG34UjRXNsiR/bEqXwfjVS/4lM49aML95pCjI36B++/vdLZkCX+8Mz0LxzTAwclGE6GG1nHqELnRtdSlnxdQu64i2izY/fi8WlX0O</vt:lpwstr>
  </property>
  <property fmtid="{D5CDD505-2E9C-101B-9397-08002B2CF9AE}" pid="68" name="x1ye=68">
    <vt:lpwstr>Ofoco0PCFczVbSH95924LlZnMy3skOoOugp5PcHdHcs2KhxRFYnCIh/Eo5kAsCpird0uqONTPfTjy5+vYtW6nH/Isy+qfb7yqivZkX3Xr+1rbSNkn5Ne3ilU0DeZDrO8SV9foASjRwnBSxvn3Ql2Kkxx70u0p6Jl2RPQ4vvZJXIIe66fm6AsHyEJxg8b/CgWX8fNa1i6YkzOPNI2qkvkJdeQ4kiGy4no4ONEb3CIjBSNo5W0qliilED4GgrVjfa</vt:lpwstr>
  </property>
  <property fmtid="{D5CDD505-2E9C-101B-9397-08002B2CF9AE}" pid="69" name="x1ye=69">
    <vt:lpwstr>Rn6LGCCvfIrH6ncIcygo7EUcUx/u41nNCPeqlG3LzvZ10GZNONi7104Fc65qTsY4rLSExT6MLwxGQZG3sN+zHar+schNwHXQDSneIHYfdGRlGSC3jgrqnRb1aTfK3kRchzCZ/3HfMfyVB4zjYlVkhU1Fz8Ka/atiKmT+Yy9YUZ1UI++w/s5+hNHiDkkyKeKwJ2Cfu0q1ne94ys6ztNNHc4GdvmhcjfACwpW0orkkzmViM81dsqfrYfH2c06ei+Y</vt:lpwstr>
  </property>
  <property fmtid="{D5CDD505-2E9C-101B-9397-08002B2CF9AE}" pid="70" name="x1ye=7">
    <vt:lpwstr>RiRKeiOxa9SOsr7gSdEEH8XRDlxeZWi8ONPH/ElwCTCxbmYT9VjY0VsJb0+yx7nRDnoH0iajWxZdRk2TO0o3U1kvy9GHYe3YnluA8R5wykEPEcju1r2OEN3+vFG4QqYkm/2FgXbVhAjzyZUonyxm8yqk/JN0u3qo2u+NI7D2wsFxKnUpE4BBgtvQ7mwz+ENfsrl7zzPVQSj2kMfhsfruRzQagpwuMLowu9fMNAuto5/h4vWGoPH15BljFXdk8RL</vt:lpwstr>
  </property>
  <property fmtid="{D5CDD505-2E9C-101B-9397-08002B2CF9AE}" pid="71" name="x1ye=70">
    <vt:lpwstr>khMo2goj1Lr6WRcNfDzJRULmZRfD4JzTVaa7idULthwkczF0ubklG4xFJZQ/yCBntFf/w5v4RYb7VXHR1Hy+xSYycciVkWW3+M2BpipM5pUtihflndf/8Be041UkxFAAA=</vt:lpwstr>
  </property>
  <property fmtid="{D5CDD505-2E9C-101B-9397-08002B2CF9AE}" pid="72" name="x1ye=8">
    <vt:lpwstr>CFwWDvVkHE+3Y8Tvmy0Y4i5ZgoSxX8S0dTw6yZHPLCleVt2E8V60WmDNGugXj4l6aYFUAcQHtV4LtJ+PvqUkJrbDpo5Opy55x9u5tx8bpVV+sNYkfnXbuC9VJiu8QSnDTyP3ELTt6tNRLEbF9b01AlzDuEaMCF1wSuHNYB1w2x1Tsa+0L6MEhGjSvxYSSrtuHewN6XaYSVWEBqWkhuPgA+kplkT/K9Gm4vA5nn7IH1mQRqIlHYMLbx59gXf90D9</vt:lpwstr>
  </property>
  <property fmtid="{D5CDD505-2E9C-101B-9397-08002B2CF9AE}" pid="73" name="x1ye=9">
    <vt:lpwstr>WmLzUVr1wqJUfz0dB+p0iEyz7CJ4OmLmzC8LC9n66wfUSbmnGy0XBY2PnuF0pairKdamk4RDD8RuBR8F8Gwc5dIHHSTcMZ4qSamNkF1GG40N4POw5oTMkSLRQyWIvIYaeps9Qdo3iyQA54U6Eezgd6AcyKshDtJDwiG2VcYmpZ+86CD67Dy1AY075/MWotYdqGLyeCRkTyezI9uAv/gLbzrKFjQ0LncwK9wqKhMdivCmOywnAN2tnYiyXP6WxxY</vt:lpwstr>
  </property>
  <property fmtid="{D5CDD505-2E9C-101B-9397-08002B2CF9AE}" pid="74" name="KSOProductBuildVer">
    <vt:lpwstr>1033-11.2.0.11498</vt:lpwstr>
  </property>
  <property fmtid="{D5CDD505-2E9C-101B-9397-08002B2CF9AE}" pid="75" name="ICV">
    <vt:lpwstr>58E1A3E36A48429C8E8B52866A71C653</vt:lpwstr>
  </property>
</Properties>
</file>